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47B" w:rsidRDefault="00783C37">
      <w:r>
        <w:pict>
          <v:rect id="_x0000_i1025" style="width:470.3pt;height:1.5pt" o:hrstd="t" o:hr="t" fillcolor="gray" stroked="f">
            <v:path strokeok="f"/>
          </v:rect>
        </w:pict>
      </w:r>
    </w:p>
    <w:p w:rsidR="00BD347B" w:rsidRDefault="00783C37">
      <w:pPr>
        <w:pStyle w:val="2"/>
        <w:rPr>
          <w:b w:val="0"/>
          <w:i w:val="0"/>
        </w:rPr>
      </w:pPr>
      <w:r>
        <w:rPr>
          <w:b w:val="0"/>
          <w:i w:val="0"/>
        </w:rPr>
        <w:t>Front matter</w:t>
      </w:r>
    </w:p>
    <w:p w:rsidR="00BD347B" w:rsidRDefault="00783C37">
      <w:r>
        <w:t>title: "</w:t>
      </w:r>
      <w:proofErr w:type="spellStart"/>
      <w:r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№3"</w:t>
      </w:r>
      <w:r>
        <w:br/>
        <w:t>subtitle: "</w:t>
      </w:r>
      <w:proofErr w:type="spellStart"/>
      <w:r>
        <w:t>Отчёт</w:t>
      </w:r>
      <w:proofErr w:type="spellEnd"/>
      <w:r>
        <w:t xml:space="preserve"> к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работе</w:t>
      </w:r>
      <w:proofErr w:type="spellEnd"/>
      <w:r>
        <w:t>"</w:t>
      </w:r>
      <w:r>
        <w:br/>
        <w:t xml:space="preserve">author: "Зайцева Анна </w:t>
      </w:r>
      <w:proofErr w:type="spellStart"/>
      <w:r>
        <w:t>Дмитриевна</w:t>
      </w:r>
      <w:proofErr w:type="spellEnd"/>
      <w:r>
        <w:t>"</w:t>
      </w:r>
    </w:p>
    <w:p w:rsidR="00BD347B" w:rsidRDefault="00783C37">
      <w:pPr>
        <w:pStyle w:val="2"/>
        <w:rPr>
          <w:b w:val="0"/>
          <w:i w:val="0"/>
        </w:rPr>
      </w:pPr>
      <w:r>
        <w:rPr>
          <w:b w:val="0"/>
          <w:i w:val="0"/>
        </w:rPr>
        <w:t>Generic options</w:t>
      </w:r>
    </w:p>
    <w:p w:rsidR="00BD347B" w:rsidRDefault="00783C37">
      <w:proofErr w:type="spellStart"/>
      <w:r>
        <w:t>lang</w:t>
      </w:r>
      <w:proofErr w:type="spellEnd"/>
      <w:r>
        <w:t xml:space="preserve">: </w:t>
      </w:r>
      <w:proofErr w:type="spellStart"/>
      <w:r>
        <w:t>ru</w:t>
      </w:r>
      <w:proofErr w:type="spellEnd"/>
      <w:r>
        <w:t>-RU</w:t>
      </w:r>
    </w:p>
    <w:p w:rsidR="00BD347B" w:rsidRDefault="00783C37">
      <w:pPr>
        <w:pStyle w:val="2"/>
        <w:rPr>
          <w:b w:val="0"/>
          <w:i w:val="0"/>
        </w:rPr>
      </w:pPr>
      <w:r>
        <w:rPr>
          <w:b w:val="0"/>
          <w:i w:val="0"/>
        </w:rPr>
        <w:t>Bibliography</w:t>
      </w:r>
    </w:p>
    <w:p w:rsidR="00BD347B" w:rsidRDefault="00783C37">
      <w:r>
        <w:t>bibliography: bib/</w:t>
      </w:r>
      <w:proofErr w:type="spellStart"/>
      <w:r>
        <w:t>cite.bib</w:t>
      </w:r>
      <w:proofErr w:type="spellEnd"/>
      <w:r>
        <w:br/>
      </w:r>
      <w:proofErr w:type="spellStart"/>
      <w:r>
        <w:t>csl</w:t>
      </w:r>
      <w:proofErr w:type="spellEnd"/>
      <w:r>
        <w:t xml:space="preserve">: </w:t>
      </w:r>
      <w:proofErr w:type="spellStart"/>
      <w:r>
        <w:t>pandoc</w:t>
      </w:r>
      <w:proofErr w:type="spellEnd"/>
      <w:r>
        <w:t>/</w:t>
      </w:r>
      <w:proofErr w:type="spellStart"/>
      <w:r>
        <w:t>csl</w:t>
      </w:r>
      <w:proofErr w:type="spellEnd"/>
      <w:r>
        <w:t>/gost-r-7-0-5-2008-numeric.csl</w:t>
      </w:r>
    </w:p>
    <w:p w:rsidR="00BD347B" w:rsidRDefault="00783C37">
      <w:pPr>
        <w:pStyle w:val="2"/>
        <w:rPr>
          <w:b w:val="0"/>
          <w:i w:val="0"/>
        </w:rPr>
      </w:pPr>
      <w:r>
        <w:rPr>
          <w:b w:val="0"/>
          <w:i w:val="0"/>
        </w:rPr>
        <w:t>Pdf output format</w:t>
      </w:r>
    </w:p>
    <w:p w:rsidR="00BD347B" w:rsidRDefault="00783C37">
      <w:r>
        <w:t>toc: true # Table of contents</w:t>
      </w:r>
      <w:r>
        <w:br/>
        <w:t>toc-depth: 2</w:t>
      </w:r>
      <w:r>
        <w:br/>
      </w:r>
      <w:proofErr w:type="spellStart"/>
      <w:r>
        <w:t>lof</w:t>
      </w:r>
      <w:proofErr w:type="spellEnd"/>
      <w:r>
        <w:t>: true # List of figures</w:t>
      </w:r>
      <w:r>
        <w:br/>
        <w:t>lot: true # List of tables</w:t>
      </w:r>
      <w:r>
        <w:br/>
      </w:r>
      <w:proofErr w:type="spellStart"/>
      <w:r>
        <w:t>fontsize</w:t>
      </w:r>
      <w:proofErr w:type="spellEnd"/>
      <w:r>
        <w:t>: 12pt</w:t>
      </w:r>
      <w:r>
        <w:br/>
      </w:r>
      <w:proofErr w:type="spellStart"/>
      <w:r>
        <w:t>linestretch</w:t>
      </w:r>
      <w:proofErr w:type="spellEnd"/>
      <w:r>
        <w:t>: 1.5</w:t>
      </w:r>
      <w:r>
        <w:br/>
      </w:r>
      <w:proofErr w:type="spellStart"/>
      <w:r>
        <w:t>papersize</w:t>
      </w:r>
      <w:proofErr w:type="spellEnd"/>
      <w:r>
        <w:t>: a4</w:t>
      </w:r>
      <w:r>
        <w:br/>
      </w:r>
      <w:proofErr w:type="spellStart"/>
      <w:r>
        <w:t>documentclass</w:t>
      </w:r>
      <w:proofErr w:type="spellEnd"/>
      <w:r>
        <w:t xml:space="preserve">: </w:t>
      </w:r>
      <w:proofErr w:type="spellStart"/>
      <w:r>
        <w:t>scrreprt</w:t>
      </w:r>
      <w:proofErr w:type="spellEnd"/>
    </w:p>
    <w:p w:rsidR="00BD347B" w:rsidRDefault="00783C37">
      <w:pPr>
        <w:pStyle w:val="2"/>
        <w:rPr>
          <w:b w:val="0"/>
          <w:i w:val="0"/>
        </w:rPr>
      </w:pPr>
      <w:r>
        <w:rPr>
          <w:b w:val="0"/>
          <w:i w:val="0"/>
        </w:rPr>
        <w:t>Fonts</w:t>
      </w:r>
    </w:p>
    <w:p w:rsidR="00BD347B" w:rsidRDefault="00783C37">
      <w:proofErr w:type="spellStart"/>
      <w:r>
        <w:t>mainfont</w:t>
      </w:r>
      <w:proofErr w:type="spellEnd"/>
      <w:r>
        <w:t>: PT Serif</w:t>
      </w:r>
      <w:r>
        <w:br/>
      </w:r>
      <w:proofErr w:type="spellStart"/>
      <w:r>
        <w:t>roma</w:t>
      </w:r>
      <w:r>
        <w:t>nfont</w:t>
      </w:r>
      <w:proofErr w:type="spellEnd"/>
      <w:r>
        <w:t>: PT Serif</w:t>
      </w:r>
      <w:r>
        <w:br/>
      </w:r>
      <w:proofErr w:type="spellStart"/>
      <w:r>
        <w:t>sansfont</w:t>
      </w:r>
      <w:proofErr w:type="spellEnd"/>
      <w:r>
        <w:t>: PT Sans</w:t>
      </w:r>
      <w:r>
        <w:br/>
      </w:r>
      <w:proofErr w:type="spellStart"/>
      <w:r>
        <w:t>monofont</w:t>
      </w:r>
      <w:proofErr w:type="spellEnd"/>
      <w:r>
        <w:t>: PT Mono</w:t>
      </w:r>
      <w:r>
        <w:br/>
      </w:r>
      <w:proofErr w:type="spellStart"/>
      <w:r>
        <w:t>mainfontoptions</w:t>
      </w:r>
      <w:proofErr w:type="spellEnd"/>
      <w:r>
        <w:t>: Ligatures=</w:t>
      </w:r>
      <w:proofErr w:type="spellStart"/>
      <w:r>
        <w:t>TeX</w:t>
      </w:r>
      <w:proofErr w:type="spellEnd"/>
      <w:r>
        <w:br/>
      </w:r>
      <w:proofErr w:type="spellStart"/>
      <w:r>
        <w:t>romanfontoptions</w:t>
      </w:r>
      <w:proofErr w:type="spellEnd"/>
      <w:r>
        <w:t>: Ligatures=</w:t>
      </w:r>
      <w:proofErr w:type="spellStart"/>
      <w:r>
        <w:t>TeX</w:t>
      </w:r>
      <w:proofErr w:type="spellEnd"/>
      <w:r>
        <w:br/>
      </w:r>
      <w:proofErr w:type="spellStart"/>
      <w:r>
        <w:t>sansfontoptions</w:t>
      </w:r>
      <w:proofErr w:type="spellEnd"/>
      <w:r>
        <w:t>: Ligatures=</w:t>
      </w:r>
      <w:proofErr w:type="spellStart"/>
      <w:proofErr w:type="gramStart"/>
      <w:r>
        <w:t>TeX,Scale</w:t>
      </w:r>
      <w:proofErr w:type="spellEnd"/>
      <w:proofErr w:type="gramEnd"/>
      <w:r>
        <w:t>=</w:t>
      </w:r>
      <w:proofErr w:type="spellStart"/>
      <w:r>
        <w:t>MatchLowercase</w:t>
      </w:r>
      <w:proofErr w:type="spellEnd"/>
      <w:r>
        <w:br/>
      </w:r>
      <w:proofErr w:type="spellStart"/>
      <w:r>
        <w:t>monofontoptions</w:t>
      </w:r>
      <w:proofErr w:type="spellEnd"/>
      <w:r>
        <w:t>: Scale=</w:t>
      </w:r>
      <w:proofErr w:type="spellStart"/>
      <w:r>
        <w:t>MatchLowercase,Scale</w:t>
      </w:r>
      <w:proofErr w:type="spellEnd"/>
      <w:r>
        <w:t>=0.9</w:t>
      </w:r>
    </w:p>
    <w:p w:rsidR="00BD347B" w:rsidRDefault="00783C37">
      <w:pPr>
        <w:pStyle w:val="2"/>
        <w:rPr>
          <w:b w:val="0"/>
          <w:i w:val="0"/>
        </w:rPr>
      </w:pPr>
      <w:proofErr w:type="spellStart"/>
      <w:r>
        <w:rPr>
          <w:b w:val="0"/>
          <w:i w:val="0"/>
        </w:rPr>
        <w:t>Pandoc-crossref</w:t>
      </w:r>
      <w:proofErr w:type="spellEnd"/>
      <w:r>
        <w:rPr>
          <w:b w:val="0"/>
          <w:i w:val="0"/>
        </w:rPr>
        <w:t xml:space="preserve"> LaTeX customization</w:t>
      </w:r>
    </w:p>
    <w:p w:rsidR="00BD347B" w:rsidRDefault="00783C37">
      <w:proofErr w:type="spellStart"/>
      <w:r>
        <w:t>figur</w:t>
      </w:r>
      <w:r>
        <w:t>eTitle</w:t>
      </w:r>
      <w:proofErr w:type="spellEnd"/>
      <w:r>
        <w:t>: "</w:t>
      </w:r>
      <w:proofErr w:type="spellStart"/>
      <w:r>
        <w:t>Рис</w:t>
      </w:r>
      <w:proofErr w:type="spellEnd"/>
      <w:r>
        <w:t>."</w:t>
      </w:r>
      <w:r>
        <w:br/>
      </w:r>
      <w:proofErr w:type="spellStart"/>
      <w:r>
        <w:t>tableTitle</w:t>
      </w:r>
      <w:proofErr w:type="spellEnd"/>
      <w:r>
        <w:t>: "</w:t>
      </w:r>
      <w:proofErr w:type="spellStart"/>
      <w:r>
        <w:t>Таблица</w:t>
      </w:r>
      <w:proofErr w:type="spellEnd"/>
      <w:r>
        <w:t>"</w:t>
      </w:r>
      <w:r>
        <w:br/>
      </w:r>
      <w:proofErr w:type="spellStart"/>
      <w:r>
        <w:t>listingTitle</w:t>
      </w:r>
      <w:proofErr w:type="spellEnd"/>
      <w:r>
        <w:t>: "</w:t>
      </w:r>
      <w:proofErr w:type="spellStart"/>
      <w:r>
        <w:t>Листинг</w:t>
      </w:r>
      <w:proofErr w:type="spellEnd"/>
      <w:r>
        <w:t>"</w:t>
      </w:r>
      <w:r>
        <w:br/>
      </w:r>
      <w:proofErr w:type="spellStart"/>
      <w:r>
        <w:t>lofTitle</w:t>
      </w:r>
      <w:proofErr w:type="spellEnd"/>
      <w:r>
        <w:t>: "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иллюстраций</w:t>
      </w:r>
      <w:proofErr w:type="spellEnd"/>
      <w:r>
        <w:t>"</w:t>
      </w:r>
      <w:r>
        <w:br/>
      </w:r>
      <w:proofErr w:type="spellStart"/>
      <w:r>
        <w:t>lotTitle</w:t>
      </w:r>
      <w:proofErr w:type="spellEnd"/>
      <w:r>
        <w:t>: "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>"</w:t>
      </w:r>
      <w:r>
        <w:br/>
      </w:r>
      <w:proofErr w:type="spellStart"/>
      <w:r>
        <w:t>lolTitle</w:t>
      </w:r>
      <w:proofErr w:type="spellEnd"/>
      <w:r>
        <w:t>: "</w:t>
      </w:r>
      <w:proofErr w:type="spellStart"/>
      <w:r>
        <w:t>Листинги</w:t>
      </w:r>
      <w:proofErr w:type="spellEnd"/>
      <w:r>
        <w:t>"</w:t>
      </w:r>
    </w:p>
    <w:p w:rsidR="00BD347B" w:rsidRDefault="00783C37">
      <w:pPr>
        <w:pStyle w:val="2"/>
        <w:rPr>
          <w:b w:val="0"/>
          <w:i w:val="0"/>
        </w:rPr>
      </w:pPr>
      <w:proofErr w:type="spellStart"/>
      <w:r>
        <w:rPr>
          <w:b w:val="0"/>
          <w:i w:val="0"/>
        </w:rPr>
        <w:t>Misc</w:t>
      </w:r>
      <w:proofErr w:type="spellEnd"/>
      <w:r>
        <w:rPr>
          <w:b w:val="0"/>
          <w:i w:val="0"/>
        </w:rPr>
        <w:t xml:space="preserve"> options</w:t>
      </w:r>
    </w:p>
    <w:p w:rsidR="00BD347B" w:rsidRDefault="00783C37">
      <w:r>
        <w:t>indent: true</w:t>
      </w:r>
      <w:r>
        <w:br/>
        <w:t>header-includes:</w:t>
      </w:r>
    </w:p>
    <w:p w:rsidR="00BD347B" w:rsidRDefault="00783C37">
      <w:pPr>
        <w:numPr>
          <w:ilvl w:val="0"/>
          <w:numId w:val="1"/>
        </w:numPr>
      </w:pPr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indentfirst</w:t>
      </w:r>
      <w:proofErr w:type="spellEnd"/>
      <w:r>
        <w:t>}</w:t>
      </w:r>
    </w:p>
    <w:p w:rsidR="00BD347B" w:rsidRDefault="00783C37">
      <w:pPr>
        <w:numPr>
          <w:ilvl w:val="0"/>
          <w:numId w:val="1"/>
        </w:numPr>
      </w:pPr>
      <w:r>
        <w:t>\</w:t>
      </w:r>
      <w:proofErr w:type="spellStart"/>
      <w:r>
        <w:t>usepackage</w:t>
      </w:r>
      <w:proofErr w:type="spellEnd"/>
      <w:r>
        <w:t>{float} # keep figures where there are</w:t>
      </w:r>
      <w:r>
        <w:t xml:space="preserve"> in the text</w:t>
      </w:r>
    </w:p>
    <w:p w:rsidR="00BD347B" w:rsidRDefault="00783C37">
      <w:pPr>
        <w:numPr>
          <w:ilvl w:val="0"/>
          <w:numId w:val="1"/>
        </w:numPr>
      </w:pPr>
      <w:r>
        <w:lastRenderedPageBreak/>
        <w:t>\</w:t>
      </w:r>
      <w:proofErr w:type="spellStart"/>
      <w:r>
        <w:t>floatplacement</w:t>
      </w:r>
      <w:proofErr w:type="spellEnd"/>
      <w:r>
        <w:t>{figure}{H} # keep figures where there are in the text</w:t>
      </w:r>
    </w:p>
    <w:p w:rsidR="00BD347B" w:rsidRDefault="00783C37">
      <w:r>
        <w:pict>
          <v:rect id="_x0000_i1026" style="width:470.3pt;height:1.5pt" o:hrstd="t" o:hr="t" fillcolor="gray" stroked="f">
            <v:path strokeok="f"/>
          </v:rect>
        </w:pict>
      </w:r>
    </w:p>
    <w:p w:rsidR="00BD347B" w:rsidRPr="00783C37" w:rsidRDefault="00783C37">
      <w:pPr>
        <w:pStyle w:val="1"/>
        <w:rPr>
          <w:b w:val="0"/>
          <w:lang w:val="ru-RU"/>
        </w:rPr>
      </w:pPr>
      <w:r w:rsidRPr="00783C37">
        <w:rPr>
          <w:b w:val="0"/>
          <w:lang w:val="ru-RU"/>
        </w:rPr>
        <w:t>Цель работы</w:t>
      </w:r>
    </w:p>
    <w:p w:rsidR="00BD347B" w:rsidRPr="00783C37" w:rsidRDefault="00783C37">
      <w:pPr>
        <w:rPr>
          <w:lang w:val="ru-RU"/>
        </w:rPr>
      </w:pPr>
      <w:r w:rsidRPr="00783C37">
        <w:rPr>
          <w:lang w:val="ru-RU"/>
        </w:rPr>
        <w:t>Цель работы --- Получение практических навыков работы в консоли с атрибутами файлов для групп пользователей.</w:t>
      </w:r>
    </w:p>
    <w:p w:rsidR="00BD347B" w:rsidRDefault="00783C37">
      <w:pPr>
        <w:pStyle w:val="1"/>
        <w:rPr>
          <w:b w:val="0"/>
        </w:rPr>
      </w:pPr>
      <w:proofErr w:type="spellStart"/>
      <w:r>
        <w:rPr>
          <w:b w:val="0"/>
        </w:rPr>
        <w:t>Задание</w:t>
      </w:r>
      <w:proofErr w:type="spellEnd"/>
    </w:p>
    <w:p w:rsidR="00BD347B" w:rsidRPr="00783C37" w:rsidRDefault="00783C37">
      <w:pPr>
        <w:numPr>
          <w:ilvl w:val="0"/>
          <w:numId w:val="1"/>
        </w:numPr>
        <w:rPr>
          <w:lang w:val="ru-RU"/>
        </w:rPr>
      </w:pPr>
      <w:r w:rsidRPr="00783C37">
        <w:rPr>
          <w:lang w:val="ru-RU"/>
        </w:rPr>
        <w:t>Последовательно выполнить все пункты (указ</w:t>
      </w:r>
      <w:r w:rsidRPr="00783C37">
        <w:rPr>
          <w:lang w:val="ru-RU"/>
        </w:rPr>
        <w:t>анные в файле с заданием к лабораторной работе №3), занося ответы на поставленные вопросы и замечания в отчёт.</w:t>
      </w:r>
    </w:p>
    <w:p w:rsidR="00BD347B" w:rsidRDefault="00783C37">
      <w:pPr>
        <w:pStyle w:val="1"/>
        <w:rPr>
          <w:b w:val="0"/>
        </w:rPr>
      </w:pPr>
      <w:proofErr w:type="spellStart"/>
      <w:r>
        <w:rPr>
          <w:b w:val="0"/>
        </w:rPr>
        <w:t>Выполнение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лабораторной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работы</w:t>
      </w:r>
      <w:proofErr w:type="spellEnd"/>
    </w:p>
    <w:p w:rsidR="00BD347B" w:rsidRDefault="00783C37">
      <w:pPr>
        <w:numPr>
          <w:ilvl w:val="0"/>
          <w:numId w:val="2"/>
        </w:numPr>
      </w:pPr>
      <w:r w:rsidRPr="00783C37">
        <w:rPr>
          <w:lang w:val="ru-RU"/>
        </w:rPr>
        <w:t xml:space="preserve">В установленной операционной системе создала учётную запись пользователя </w:t>
      </w:r>
      <w:r>
        <w:t>guest</w:t>
      </w:r>
      <w:r w:rsidRPr="00783C37">
        <w:rPr>
          <w:lang w:val="ru-RU"/>
        </w:rPr>
        <w:t xml:space="preserve"> (используя учётную запись администр</w:t>
      </w:r>
      <w:r w:rsidRPr="00783C37">
        <w:rPr>
          <w:lang w:val="ru-RU"/>
        </w:rPr>
        <w:t xml:space="preserve">атора) с </w:t>
      </w:r>
      <w:proofErr w:type="spellStart"/>
      <w:r w:rsidRPr="00783C37">
        <w:rPr>
          <w:lang w:val="ru-RU"/>
        </w:rPr>
        <w:t>помошью</w:t>
      </w:r>
      <w:proofErr w:type="spellEnd"/>
      <w:r w:rsidRPr="00783C37">
        <w:rPr>
          <w:lang w:val="ru-RU"/>
        </w:rPr>
        <w:t xml:space="preserve"> команды </w:t>
      </w:r>
      <w:proofErr w:type="spellStart"/>
      <w:r>
        <w:rPr>
          <w:rStyle w:val="InlineCode"/>
          <w:highlight w:val="none"/>
        </w:rPr>
        <w:t>useradd</w:t>
      </w:r>
      <w:proofErr w:type="spellEnd"/>
      <w:r w:rsidRPr="00783C37">
        <w:rPr>
          <w:rStyle w:val="InlineCode"/>
          <w:highlight w:val="none"/>
          <w:lang w:val="ru-RU"/>
        </w:rPr>
        <w:t xml:space="preserve"> </w:t>
      </w:r>
      <w:r>
        <w:rPr>
          <w:rStyle w:val="InlineCode"/>
          <w:highlight w:val="none"/>
        </w:rPr>
        <w:t>guest</w:t>
      </w:r>
      <w:r w:rsidRPr="00783C37">
        <w:rPr>
          <w:lang w:val="ru-RU"/>
        </w:rPr>
        <w:t xml:space="preserve"> и задала для этого же пользователя пароль с помощью команды </w:t>
      </w:r>
      <w:r>
        <w:rPr>
          <w:rStyle w:val="InlineCode"/>
          <w:highlight w:val="none"/>
        </w:rPr>
        <w:t>passwd</w:t>
      </w:r>
      <w:r w:rsidRPr="00783C37">
        <w:rPr>
          <w:rStyle w:val="InlineCode"/>
          <w:highlight w:val="none"/>
          <w:lang w:val="ru-RU"/>
        </w:rPr>
        <w:t xml:space="preserve"> </w:t>
      </w:r>
      <w:r>
        <w:rPr>
          <w:rStyle w:val="InlineCode"/>
          <w:highlight w:val="none"/>
        </w:rPr>
        <w:t>guest</w:t>
      </w:r>
      <w:r w:rsidRPr="00783C37">
        <w:rPr>
          <w:lang w:val="ru-RU"/>
        </w:rPr>
        <w:t xml:space="preserve"> (Рис. </w:t>
      </w:r>
      <w:r>
        <w:t>[-@fig:001]):</w:t>
      </w:r>
    </w:p>
    <w:bookmarkStart w:id="0" w:name="_GoBack"/>
    <w:p w:rsidR="00BD347B" w:rsidRDefault="00783C37">
      <w:r>
        <w:fldChar w:fldCharType="begin"/>
      </w:r>
      <w:r>
        <w:instrText xml:space="preserve"> </w:instrText>
      </w:r>
      <w:r>
        <w:instrText>INCLUDEPICTURE  \d "E:\\4th year\\Information Security\\lab03\\images\\1.png" \* MERGEFORMATINET</w:instrText>
      </w:r>
      <w:r>
        <w:instrText xml:space="preserve">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Создание учётной записи guest" style="width:356.4pt;height:228pt">
            <v:imagedata r:id="rId5"/>
          </v:shape>
        </w:pict>
      </w:r>
      <w:r>
        <w:fldChar w:fldCharType="end"/>
      </w:r>
      <w:bookmarkEnd w:id="0"/>
      <w:proofErr w:type="gramStart"/>
      <w:r>
        <w:t>{ #</w:t>
      </w:r>
      <w:proofErr w:type="gramEnd"/>
      <w:r>
        <w:t>fig:001 width=70% }</w:t>
      </w:r>
    </w:p>
    <w:p w:rsidR="00BD347B" w:rsidRDefault="00783C37">
      <w:pPr>
        <w:numPr>
          <w:ilvl w:val="0"/>
          <w:numId w:val="3"/>
        </w:numPr>
      </w:pPr>
      <w:r w:rsidRPr="00783C37">
        <w:rPr>
          <w:lang w:val="ru-RU"/>
        </w:rPr>
        <w:t xml:space="preserve">Создала второго пользователя </w:t>
      </w:r>
      <w:r>
        <w:t>guest</w:t>
      </w:r>
      <w:r w:rsidRPr="00783C37">
        <w:rPr>
          <w:lang w:val="ru-RU"/>
        </w:rPr>
        <w:t xml:space="preserve">2 и также задала для него </w:t>
      </w:r>
      <w:proofErr w:type="gramStart"/>
      <w:r w:rsidRPr="00783C37">
        <w:rPr>
          <w:lang w:val="ru-RU"/>
        </w:rPr>
        <w:t>пароль  (</w:t>
      </w:r>
      <w:proofErr w:type="gramEnd"/>
      <w:r w:rsidRPr="00783C37">
        <w:rPr>
          <w:lang w:val="ru-RU"/>
        </w:rPr>
        <w:t xml:space="preserve">Рис. </w:t>
      </w:r>
      <w:r>
        <w:t>[-@fig:002]):</w:t>
      </w:r>
    </w:p>
    <w:p w:rsidR="00BD347B" w:rsidRDefault="00783C37">
      <w:r>
        <w:lastRenderedPageBreak/>
        <w:fldChar w:fldCharType="begin"/>
      </w:r>
      <w:r>
        <w:instrText xml:space="preserve"> </w:instrText>
      </w:r>
      <w:r>
        <w:instrText>INCLUDEPICTURE  \d "E:\\4th year\\Information Security\\lab03\\images\\2.png" \* MERGEFORMATINET</w:instrText>
      </w:r>
      <w:r>
        <w:instrText xml:space="preserve"> </w:instrText>
      </w:r>
      <w:r>
        <w:fldChar w:fldCharType="separate"/>
      </w:r>
      <w:r>
        <w:pict>
          <v:shape id="_x0000_i1028" type="#_x0000_t75" alt="Создание учётной записи guest2" style="width:448.2pt;height:3in">
            <v:imagedata r:id="rId6"/>
          </v:shape>
        </w:pict>
      </w:r>
      <w:r>
        <w:fldChar w:fldCharType="end"/>
      </w:r>
      <w:proofErr w:type="gramStart"/>
      <w:r>
        <w:t>{ #</w:t>
      </w:r>
      <w:proofErr w:type="gramEnd"/>
      <w:r>
        <w:t>fig:002 width=70% }</w:t>
      </w:r>
    </w:p>
    <w:p w:rsidR="00BD347B" w:rsidRDefault="00783C37">
      <w:pPr>
        <w:numPr>
          <w:ilvl w:val="0"/>
          <w:numId w:val="4"/>
        </w:numPr>
      </w:pPr>
      <w:r w:rsidRPr="00783C37">
        <w:rPr>
          <w:lang w:val="ru-RU"/>
        </w:rPr>
        <w:t xml:space="preserve">Добавила пользователя </w:t>
      </w:r>
      <w:r>
        <w:t>guest</w:t>
      </w:r>
      <w:r w:rsidRPr="00783C37">
        <w:rPr>
          <w:lang w:val="ru-RU"/>
        </w:rPr>
        <w:t xml:space="preserve">2 в группу </w:t>
      </w:r>
      <w:r>
        <w:t>guest</w:t>
      </w:r>
      <w:r w:rsidRPr="00783C37">
        <w:rPr>
          <w:lang w:val="ru-RU"/>
        </w:rPr>
        <w:t xml:space="preserve"> с помощью команды </w:t>
      </w:r>
      <w:proofErr w:type="spellStart"/>
      <w:r>
        <w:rPr>
          <w:rStyle w:val="InlineCode"/>
          <w:highlight w:val="none"/>
        </w:rPr>
        <w:t>gpasswd</w:t>
      </w:r>
      <w:proofErr w:type="spellEnd"/>
      <w:r w:rsidRPr="00783C37">
        <w:rPr>
          <w:rStyle w:val="InlineCode"/>
          <w:highlight w:val="none"/>
          <w:lang w:val="ru-RU"/>
        </w:rPr>
        <w:t xml:space="preserve"> -</w:t>
      </w:r>
      <w:r>
        <w:rPr>
          <w:rStyle w:val="InlineCode"/>
          <w:highlight w:val="none"/>
        </w:rPr>
        <w:t>a</w:t>
      </w:r>
      <w:r w:rsidRPr="00783C37">
        <w:rPr>
          <w:rStyle w:val="InlineCode"/>
          <w:highlight w:val="none"/>
          <w:lang w:val="ru-RU"/>
        </w:rPr>
        <w:t xml:space="preserve"> </w:t>
      </w:r>
      <w:r>
        <w:rPr>
          <w:rStyle w:val="InlineCode"/>
          <w:highlight w:val="none"/>
        </w:rPr>
        <w:t>guest</w:t>
      </w:r>
      <w:r w:rsidRPr="00783C37">
        <w:rPr>
          <w:rStyle w:val="InlineCode"/>
          <w:highlight w:val="none"/>
          <w:lang w:val="ru-RU"/>
        </w:rPr>
        <w:t xml:space="preserve">2 </w:t>
      </w:r>
      <w:r>
        <w:rPr>
          <w:rStyle w:val="InlineCode"/>
          <w:highlight w:val="none"/>
        </w:rPr>
        <w:t>guest</w:t>
      </w:r>
      <w:r w:rsidRPr="00783C37">
        <w:rPr>
          <w:lang w:val="ru-RU"/>
        </w:rPr>
        <w:t xml:space="preserve"> (Рис. </w:t>
      </w:r>
      <w:r>
        <w:t>[-@fig:003]):</w:t>
      </w:r>
    </w:p>
    <w:p w:rsidR="00BD347B" w:rsidRDefault="00783C37">
      <w:r>
        <w:fldChar w:fldCharType="begin"/>
      </w:r>
      <w:r>
        <w:instrText xml:space="preserve"> </w:instrText>
      </w:r>
      <w:r>
        <w:instrText>INCLUDEPICTURE  \d "E:\\4</w:instrText>
      </w:r>
      <w:r>
        <w:instrText>th year\\Information Security\\lab03\\images\\3.png" \* MERGEFORMATINET</w:instrText>
      </w:r>
      <w:r>
        <w:instrText xml:space="preserve"> </w:instrText>
      </w:r>
      <w:r>
        <w:fldChar w:fldCharType="separate"/>
      </w:r>
      <w:r>
        <w:pict>
          <v:shape id="_x0000_i1029" type="#_x0000_t75" alt="Добавление пользователя guest2 в группу guest" style="width:451.2pt;height:66.6pt">
            <v:imagedata r:id="rId7"/>
          </v:shape>
        </w:pict>
      </w:r>
      <w:r>
        <w:fldChar w:fldCharType="end"/>
      </w:r>
      <w:proofErr w:type="gramStart"/>
      <w:r>
        <w:t>{ #</w:t>
      </w:r>
      <w:proofErr w:type="gramEnd"/>
      <w:r>
        <w:t>fig:003 width=70% }</w:t>
      </w:r>
    </w:p>
    <w:p w:rsidR="00BD347B" w:rsidRDefault="00783C37">
      <w:pPr>
        <w:numPr>
          <w:ilvl w:val="0"/>
          <w:numId w:val="5"/>
        </w:numPr>
      </w:pPr>
      <w:r w:rsidRPr="00783C37">
        <w:rPr>
          <w:lang w:val="ru-RU"/>
        </w:rPr>
        <w:t xml:space="preserve">Осуществила вход в систему от двух пользователей на двух разных консолях: </w:t>
      </w:r>
      <w:r>
        <w:t>guest</w:t>
      </w:r>
      <w:r w:rsidRPr="00783C37">
        <w:rPr>
          <w:lang w:val="ru-RU"/>
        </w:rPr>
        <w:t xml:space="preserve"> на первой консоли и </w:t>
      </w:r>
      <w:r>
        <w:t>guest</w:t>
      </w:r>
      <w:r w:rsidRPr="00783C37">
        <w:rPr>
          <w:lang w:val="ru-RU"/>
        </w:rPr>
        <w:t xml:space="preserve">2 на второй консоли с помощью команды </w:t>
      </w:r>
      <w:proofErr w:type="spellStart"/>
      <w:r>
        <w:rPr>
          <w:rStyle w:val="InlineCode"/>
          <w:highlight w:val="none"/>
        </w:rPr>
        <w:t>su</w:t>
      </w:r>
      <w:proofErr w:type="spellEnd"/>
      <w:r w:rsidRPr="00783C37">
        <w:rPr>
          <w:rStyle w:val="InlineCode"/>
          <w:highlight w:val="none"/>
          <w:lang w:val="ru-RU"/>
        </w:rPr>
        <w:t xml:space="preserve"> &lt;имя </w:t>
      </w:r>
      <w:r w:rsidRPr="00783C37">
        <w:rPr>
          <w:rStyle w:val="InlineCode"/>
          <w:highlight w:val="none"/>
          <w:lang w:val="ru-RU"/>
        </w:rPr>
        <w:t>пользователя&gt;</w:t>
      </w:r>
      <w:r w:rsidRPr="00783C37">
        <w:rPr>
          <w:lang w:val="ru-RU"/>
        </w:rPr>
        <w:t xml:space="preserve"> (Рис. </w:t>
      </w:r>
      <w:r>
        <w:t>[-@fig:004]):</w:t>
      </w:r>
    </w:p>
    <w:p w:rsidR="00BD347B" w:rsidRDefault="00783C37">
      <w:r>
        <w:fldChar w:fldCharType="begin"/>
      </w:r>
      <w:r>
        <w:instrText xml:space="preserve"> </w:instrText>
      </w:r>
      <w:r>
        <w:instrText>INCLUDEPICTURE  \d "E:\\4th year\\Information Security\\lab03\\images\\4.png" \* MERGEFORMATINET</w:instrText>
      </w:r>
      <w:r>
        <w:instrText xml:space="preserve"> </w:instrText>
      </w:r>
      <w:r>
        <w:fldChar w:fldCharType="separate"/>
      </w:r>
      <w:r>
        <w:pict>
          <v:shape id="_x0000_i1030" type="#_x0000_t75" alt="Вход в систему от двух пользователей на двух разных консолях" style="width:480pt;height:56.4pt">
            <v:imagedata r:id="rId8"/>
          </v:shape>
        </w:pict>
      </w:r>
      <w:r>
        <w:fldChar w:fldCharType="end"/>
      </w:r>
      <w:proofErr w:type="gramStart"/>
      <w:r>
        <w:t>{ #</w:t>
      </w:r>
      <w:proofErr w:type="gramEnd"/>
      <w:r>
        <w:t>fig:004 width=70% }</w:t>
      </w:r>
    </w:p>
    <w:p w:rsidR="00BD347B" w:rsidRDefault="00783C37">
      <w:pPr>
        <w:numPr>
          <w:ilvl w:val="0"/>
          <w:numId w:val="6"/>
        </w:numPr>
      </w:pPr>
      <w:r w:rsidRPr="00783C37">
        <w:rPr>
          <w:lang w:val="ru-RU"/>
        </w:rPr>
        <w:t xml:space="preserve">Для обоих пользователей командой </w:t>
      </w:r>
      <w:proofErr w:type="spellStart"/>
      <w:r>
        <w:rPr>
          <w:rStyle w:val="InlineCode"/>
          <w:highlight w:val="none"/>
        </w:rPr>
        <w:t>pwd</w:t>
      </w:r>
      <w:proofErr w:type="spellEnd"/>
      <w:r w:rsidRPr="00783C37">
        <w:rPr>
          <w:lang w:val="ru-RU"/>
        </w:rPr>
        <w:t xml:space="preserve"> определила директорию, в которой нахожусь. </w:t>
      </w:r>
      <w:proofErr w:type="spellStart"/>
      <w:r>
        <w:t>Предложения</w:t>
      </w:r>
      <w:proofErr w:type="spellEnd"/>
      <w:r>
        <w:t xml:space="preserve"> </w:t>
      </w:r>
      <w:proofErr w:type="spellStart"/>
      <w:r>
        <w:t>коман</w:t>
      </w:r>
      <w:r>
        <w:t>дной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 </w:t>
      </w:r>
      <w:proofErr w:type="spellStart"/>
      <w:r>
        <w:t>оказались</w:t>
      </w:r>
      <w:proofErr w:type="spellEnd"/>
      <w:r>
        <w:t xml:space="preserve"> </w:t>
      </w:r>
      <w:proofErr w:type="spellStart"/>
      <w:r>
        <w:t>одинаковыми</w:t>
      </w:r>
      <w:proofErr w:type="spellEnd"/>
      <w:r>
        <w:t xml:space="preserve"> (</w:t>
      </w:r>
      <w:proofErr w:type="spellStart"/>
      <w:r>
        <w:t>Рис</w:t>
      </w:r>
      <w:proofErr w:type="spellEnd"/>
      <w:r>
        <w:t>. [-@fig:005]):</w:t>
      </w:r>
    </w:p>
    <w:p w:rsidR="00BD347B" w:rsidRDefault="00783C37">
      <w:r>
        <w:fldChar w:fldCharType="begin"/>
      </w:r>
      <w:r>
        <w:instrText xml:space="preserve"> </w:instrText>
      </w:r>
      <w:r>
        <w:instrText>INCLUDEPICTURE  \d "E:\\4th year\\Information Security\\lab03\\images\\5.png" \* MERGEFORMATINET</w:instrText>
      </w:r>
      <w:r>
        <w:instrText xml:space="preserve"> </w:instrText>
      </w:r>
      <w:r>
        <w:fldChar w:fldCharType="separate"/>
      </w:r>
      <w:r>
        <w:pict>
          <v:shape id="_x0000_i1031" type="#_x0000_t75" alt="Определила текущую директорию для обоих пользователей" style="width:492.6pt;height:44.4pt">
            <v:imagedata r:id="rId9"/>
          </v:shape>
        </w:pict>
      </w:r>
      <w:r>
        <w:fldChar w:fldCharType="end"/>
      </w:r>
      <w:proofErr w:type="gramStart"/>
      <w:r>
        <w:t>{ #</w:t>
      </w:r>
      <w:proofErr w:type="gramEnd"/>
      <w:r>
        <w:t>fig:005 width=70% }</w:t>
      </w:r>
    </w:p>
    <w:p w:rsidR="00BD347B" w:rsidRDefault="00783C37">
      <w:pPr>
        <w:numPr>
          <w:ilvl w:val="0"/>
          <w:numId w:val="7"/>
        </w:numPr>
      </w:pPr>
      <w:r w:rsidRPr="00783C37">
        <w:rPr>
          <w:lang w:val="ru-RU"/>
        </w:rPr>
        <w:t>Уточнила имя пользователя, его группу, кто входит в неё и к каким группам при</w:t>
      </w:r>
      <w:r w:rsidRPr="00783C37">
        <w:rPr>
          <w:lang w:val="ru-RU"/>
        </w:rPr>
        <w:t xml:space="preserve">надлежит он сам. Определила командами </w:t>
      </w:r>
      <w:r>
        <w:rPr>
          <w:rStyle w:val="InlineCode"/>
          <w:highlight w:val="none"/>
        </w:rPr>
        <w:t>groups</w:t>
      </w:r>
      <w:r w:rsidRPr="00783C37">
        <w:rPr>
          <w:rStyle w:val="InlineCode"/>
          <w:highlight w:val="none"/>
          <w:lang w:val="ru-RU"/>
        </w:rPr>
        <w:t xml:space="preserve"> </w:t>
      </w:r>
      <w:r>
        <w:rPr>
          <w:rStyle w:val="InlineCode"/>
          <w:highlight w:val="none"/>
        </w:rPr>
        <w:t>guest</w:t>
      </w:r>
      <w:r w:rsidRPr="00783C37">
        <w:rPr>
          <w:lang w:val="ru-RU"/>
        </w:rPr>
        <w:t xml:space="preserve"> и </w:t>
      </w:r>
      <w:r>
        <w:rPr>
          <w:rStyle w:val="InlineCode"/>
          <w:highlight w:val="none"/>
        </w:rPr>
        <w:t>groups</w:t>
      </w:r>
      <w:r w:rsidRPr="00783C37">
        <w:rPr>
          <w:rStyle w:val="InlineCode"/>
          <w:highlight w:val="none"/>
          <w:lang w:val="ru-RU"/>
        </w:rPr>
        <w:t xml:space="preserve"> </w:t>
      </w:r>
      <w:r>
        <w:rPr>
          <w:rStyle w:val="InlineCode"/>
          <w:highlight w:val="none"/>
        </w:rPr>
        <w:t>guest</w:t>
      </w:r>
      <w:r w:rsidRPr="00783C37">
        <w:rPr>
          <w:rStyle w:val="InlineCode"/>
          <w:highlight w:val="none"/>
          <w:lang w:val="ru-RU"/>
        </w:rPr>
        <w:t>2</w:t>
      </w:r>
      <w:r w:rsidRPr="00783C37">
        <w:rPr>
          <w:lang w:val="ru-RU"/>
        </w:rPr>
        <w:t xml:space="preserve">, в какие группы входят пользователи </w:t>
      </w:r>
      <w:r>
        <w:t>guest</w:t>
      </w:r>
      <w:r w:rsidRPr="00783C37">
        <w:rPr>
          <w:lang w:val="ru-RU"/>
        </w:rPr>
        <w:t xml:space="preserve"> и </w:t>
      </w:r>
      <w:r>
        <w:t>guest</w:t>
      </w:r>
      <w:r w:rsidRPr="00783C37">
        <w:rPr>
          <w:lang w:val="ru-RU"/>
        </w:rPr>
        <w:t xml:space="preserve">2. Сравнила вывод команды </w:t>
      </w:r>
      <w:r>
        <w:rPr>
          <w:rStyle w:val="InlineCode"/>
          <w:highlight w:val="none"/>
        </w:rPr>
        <w:t>groups</w:t>
      </w:r>
      <w:r w:rsidRPr="00783C37">
        <w:rPr>
          <w:lang w:val="ru-RU"/>
        </w:rPr>
        <w:t xml:space="preserve"> с выводом команд </w:t>
      </w:r>
      <w:r>
        <w:rPr>
          <w:rStyle w:val="InlineCode"/>
          <w:highlight w:val="none"/>
        </w:rPr>
        <w:t>id</w:t>
      </w:r>
      <w:r w:rsidRPr="00783C37">
        <w:rPr>
          <w:rStyle w:val="InlineCode"/>
          <w:highlight w:val="none"/>
          <w:lang w:val="ru-RU"/>
        </w:rPr>
        <w:t xml:space="preserve"> -</w:t>
      </w:r>
      <w:proofErr w:type="spellStart"/>
      <w:r>
        <w:rPr>
          <w:rStyle w:val="InlineCode"/>
          <w:highlight w:val="none"/>
        </w:rPr>
        <w:t>Gn</w:t>
      </w:r>
      <w:proofErr w:type="spellEnd"/>
      <w:r w:rsidRPr="00783C37">
        <w:rPr>
          <w:lang w:val="ru-RU"/>
        </w:rPr>
        <w:t xml:space="preserve"> и </w:t>
      </w:r>
      <w:r>
        <w:rPr>
          <w:rStyle w:val="InlineCode"/>
          <w:highlight w:val="none"/>
        </w:rPr>
        <w:t>id</w:t>
      </w:r>
      <w:r w:rsidRPr="00783C37">
        <w:rPr>
          <w:rStyle w:val="InlineCode"/>
          <w:highlight w:val="none"/>
          <w:lang w:val="ru-RU"/>
        </w:rPr>
        <w:t xml:space="preserve"> -</w:t>
      </w:r>
      <w:r>
        <w:rPr>
          <w:rStyle w:val="InlineCode"/>
          <w:highlight w:val="none"/>
        </w:rPr>
        <w:t>G</w:t>
      </w:r>
      <w:r w:rsidRPr="00783C37">
        <w:rPr>
          <w:lang w:val="ru-RU"/>
        </w:rPr>
        <w:t>: первая команда выводит имя пользователя и через двоеточие список его групп</w:t>
      </w:r>
      <w:r w:rsidRPr="00783C37">
        <w:rPr>
          <w:lang w:val="ru-RU"/>
        </w:rPr>
        <w:t xml:space="preserve">, вторая выводит только список групп, а третья выводит только числовые коды для этих групп (Рис. </w:t>
      </w:r>
      <w:r>
        <w:t>[-@fig:006]):</w:t>
      </w:r>
    </w:p>
    <w:p w:rsidR="00BD347B" w:rsidRDefault="00783C37">
      <w:r>
        <w:lastRenderedPageBreak/>
        <w:fldChar w:fldCharType="begin"/>
      </w:r>
      <w:r>
        <w:instrText xml:space="preserve"> </w:instrText>
      </w:r>
      <w:r>
        <w:instrText>INCLUDEPICTURE  \d "E:\\4th year\\Information Security\\lab03\\images\\6.png" \* MERGEFORMATINET</w:instrText>
      </w:r>
      <w:r>
        <w:instrText xml:space="preserve"> </w:instrText>
      </w:r>
      <w:r>
        <w:fldChar w:fldCharType="separate"/>
      </w:r>
      <w:r>
        <w:pict>
          <v:shape id="_x0000_i1032" type="#_x0000_t75" alt="Определила информацию о группах для обоих пользователей" style="width:477.6pt;height:64.8pt">
            <v:imagedata r:id="rId10"/>
          </v:shape>
        </w:pict>
      </w:r>
      <w:r>
        <w:fldChar w:fldCharType="end"/>
      </w:r>
      <w:proofErr w:type="gramStart"/>
      <w:r>
        <w:t>{ #</w:t>
      </w:r>
      <w:proofErr w:type="gramEnd"/>
      <w:r>
        <w:t>fig:006 width=70% }</w:t>
      </w:r>
    </w:p>
    <w:p w:rsidR="00BD347B" w:rsidRDefault="00783C37">
      <w:pPr>
        <w:numPr>
          <w:ilvl w:val="0"/>
          <w:numId w:val="8"/>
        </w:numPr>
      </w:pPr>
      <w:r w:rsidRPr="00783C37">
        <w:rPr>
          <w:lang w:val="ru-RU"/>
        </w:rPr>
        <w:t xml:space="preserve">Сравнила полученную </w:t>
      </w:r>
      <w:r w:rsidRPr="00783C37">
        <w:rPr>
          <w:lang w:val="ru-RU"/>
        </w:rPr>
        <w:t>информацию с содержимым файла /</w:t>
      </w:r>
      <w:proofErr w:type="spellStart"/>
      <w:r>
        <w:t>etc</w:t>
      </w:r>
      <w:proofErr w:type="spellEnd"/>
      <w:r w:rsidRPr="00783C37">
        <w:rPr>
          <w:lang w:val="ru-RU"/>
        </w:rPr>
        <w:t>/</w:t>
      </w:r>
      <w:r>
        <w:t>group</w:t>
      </w:r>
      <w:r w:rsidRPr="00783C37">
        <w:rPr>
          <w:lang w:val="ru-RU"/>
        </w:rPr>
        <w:t xml:space="preserve">, просмотрев файл командой </w:t>
      </w:r>
      <w:r>
        <w:rPr>
          <w:rStyle w:val="InlineCode"/>
          <w:highlight w:val="none"/>
        </w:rPr>
        <w:t>cat</w:t>
      </w:r>
      <w:r w:rsidRPr="00783C37">
        <w:rPr>
          <w:rStyle w:val="InlineCode"/>
          <w:highlight w:val="none"/>
          <w:lang w:val="ru-RU"/>
        </w:rPr>
        <w:t xml:space="preserve"> /</w:t>
      </w:r>
      <w:proofErr w:type="spellStart"/>
      <w:r>
        <w:rPr>
          <w:rStyle w:val="InlineCode"/>
          <w:highlight w:val="none"/>
        </w:rPr>
        <w:t>etc</w:t>
      </w:r>
      <w:proofErr w:type="spellEnd"/>
      <w:r w:rsidRPr="00783C37">
        <w:rPr>
          <w:rStyle w:val="InlineCode"/>
          <w:highlight w:val="none"/>
          <w:lang w:val="ru-RU"/>
        </w:rPr>
        <w:t>/</w:t>
      </w:r>
      <w:r>
        <w:rPr>
          <w:rStyle w:val="InlineCode"/>
          <w:highlight w:val="none"/>
        </w:rPr>
        <w:t>group</w:t>
      </w:r>
      <w:r w:rsidRPr="00783C37">
        <w:rPr>
          <w:lang w:val="ru-RU"/>
        </w:rPr>
        <w:t xml:space="preserve"> (Рис. </w:t>
      </w:r>
      <w:r>
        <w:t>[-@fig:007]-[-@fig:008]):</w:t>
      </w:r>
    </w:p>
    <w:p w:rsidR="00BD347B" w:rsidRDefault="00783C37">
      <w:r>
        <w:fldChar w:fldCharType="begin"/>
      </w:r>
      <w:r>
        <w:instrText xml:space="preserve"> </w:instrText>
      </w:r>
      <w:r>
        <w:instrText>INCLUDEPICTURE  \d "E:\\4th year\\Information Security\\lab03\\images\\7.png" \* MERGEFORMATINET</w:instrText>
      </w:r>
      <w:r>
        <w:instrText xml:space="preserve"> </w:instrText>
      </w:r>
      <w:r>
        <w:fldChar w:fldCharType="separate"/>
      </w:r>
      <w:r>
        <w:pict>
          <v:shape id="_x0000_i1033" type="#_x0000_t75" alt="Посмотрела содержимое файла /etc/group для обоих пользователей" style="width:472.2pt;height:269.4pt">
            <v:imagedata r:id="rId11"/>
          </v:shape>
        </w:pict>
      </w:r>
      <w:r>
        <w:fldChar w:fldCharType="end"/>
      </w:r>
      <w:r>
        <w:t>{ #fig:007 width=70% }</w:t>
      </w:r>
      <w:r>
        <w:br/>
      </w:r>
      <w:r>
        <w:fldChar w:fldCharType="begin"/>
      </w:r>
      <w:r>
        <w:instrText xml:space="preserve"> </w:instrText>
      </w:r>
      <w:r>
        <w:instrText xml:space="preserve">INCLUDEPICTURE  </w:instrText>
      </w:r>
      <w:r>
        <w:instrText>\d "E:\\4th year\\Information Security\\lab03\\images\\8.png" \* MERGEFORMATINET</w:instrText>
      </w:r>
      <w:r>
        <w:instrText xml:space="preserve"> </w:instrText>
      </w:r>
      <w:r>
        <w:fldChar w:fldCharType="separate"/>
      </w:r>
      <w:r>
        <w:pict>
          <v:shape id="_x0000_i1034" type="#_x0000_t75" alt="Посмотрела содержимое файла /etc/group для обоих пользователей" style="width:472.2pt;height:117pt">
            <v:imagedata r:id="rId12"/>
          </v:shape>
        </w:pict>
      </w:r>
      <w:r>
        <w:fldChar w:fldCharType="end"/>
      </w:r>
      <w:r>
        <w:t>{ #fig:008 width=70% }</w:t>
      </w:r>
    </w:p>
    <w:p w:rsidR="00BD347B" w:rsidRDefault="00783C37">
      <w:pPr>
        <w:numPr>
          <w:ilvl w:val="0"/>
          <w:numId w:val="9"/>
        </w:numPr>
      </w:pPr>
      <w:r w:rsidRPr="00783C37">
        <w:rPr>
          <w:lang w:val="ru-RU"/>
        </w:rPr>
        <w:t xml:space="preserve">От имени пользователя </w:t>
      </w:r>
      <w:r>
        <w:t>guest</w:t>
      </w:r>
      <w:r w:rsidRPr="00783C37">
        <w:rPr>
          <w:lang w:val="ru-RU"/>
        </w:rPr>
        <w:t xml:space="preserve">2 выполнила регистрацию пользователя </w:t>
      </w:r>
      <w:r>
        <w:t>guest</w:t>
      </w:r>
      <w:r w:rsidRPr="00783C37">
        <w:rPr>
          <w:lang w:val="ru-RU"/>
        </w:rPr>
        <w:t xml:space="preserve">2 в группе </w:t>
      </w:r>
      <w:r>
        <w:t>guest</w:t>
      </w:r>
      <w:r w:rsidRPr="00783C37">
        <w:rPr>
          <w:lang w:val="ru-RU"/>
        </w:rPr>
        <w:t xml:space="preserve"> командой </w:t>
      </w:r>
      <w:proofErr w:type="spellStart"/>
      <w:r>
        <w:rPr>
          <w:rStyle w:val="InlineCode"/>
          <w:highlight w:val="none"/>
        </w:rPr>
        <w:t>newgrp</w:t>
      </w:r>
      <w:proofErr w:type="spellEnd"/>
      <w:r w:rsidRPr="00783C37">
        <w:rPr>
          <w:rStyle w:val="InlineCode"/>
          <w:highlight w:val="none"/>
          <w:lang w:val="ru-RU"/>
        </w:rPr>
        <w:t xml:space="preserve"> </w:t>
      </w:r>
      <w:r>
        <w:rPr>
          <w:rStyle w:val="InlineCode"/>
          <w:highlight w:val="none"/>
        </w:rPr>
        <w:t>guest</w:t>
      </w:r>
      <w:r w:rsidRPr="00783C37">
        <w:rPr>
          <w:lang w:val="ru-RU"/>
        </w:rPr>
        <w:t xml:space="preserve"> (Рис. </w:t>
      </w:r>
      <w:r>
        <w:t>[-@fig:009]):</w:t>
      </w:r>
    </w:p>
    <w:p w:rsidR="00BD347B" w:rsidRDefault="00783C37">
      <w:r>
        <w:fldChar w:fldCharType="begin"/>
      </w:r>
      <w:r>
        <w:instrText xml:space="preserve"> </w:instrText>
      </w:r>
      <w:r>
        <w:instrText xml:space="preserve">INCLUDEPICTURE  \d </w:instrText>
      </w:r>
      <w:r>
        <w:instrText>"E:\\4th year\\Information Security\\lab03\\images\\9.png" \* MERGEFORMATINET</w:instrText>
      </w:r>
      <w:r>
        <w:instrText xml:space="preserve"> </w:instrText>
      </w:r>
      <w:r>
        <w:fldChar w:fldCharType="separate"/>
      </w:r>
      <w:r>
        <w:pict>
          <v:shape id="_x0000_i1035" type="#_x0000_t75" alt="Регистрация пользователя guest2 в группе guest" style="width:360.6pt;height:76.2pt">
            <v:imagedata r:id="rId13"/>
          </v:shape>
        </w:pict>
      </w:r>
      <w:r>
        <w:fldChar w:fldCharType="end"/>
      </w:r>
      <w:proofErr w:type="gramStart"/>
      <w:r>
        <w:t>{ #</w:t>
      </w:r>
      <w:proofErr w:type="gramEnd"/>
      <w:r>
        <w:t>fig:009 width=70% }</w:t>
      </w:r>
    </w:p>
    <w:p w:rsidR="00BD347B" w:rsidRDefault="00783C37">
      <w:pPr>
        <w:numPr>
          <w:ilvl w:val="0"/>
          <w:numId w:val="10"/>
        </w:numPr>
      </w:pPr>
      <w:r w:rsidRPr="00783C37">
        <w:rPr>
          <w:lang w:val="ru-RU"/>
        </w:rPr>
        <w:lastRenderedPageBreak/>
        <w:t xml:space="preserve">От имени пользователя </w:t>
      </w:r>
      <w:r>
        <w:t>guest</w:t>
      </w:r>
      <w:r w:rsidRPr="00783C37">
        <w:rPr>
          <w:lang w:val="ru-RU"/>
        </w:rPr>
        <w:t xml:space="preserve"> изменила права директории /</w:t>
      </w:r>
      <w:r>
        <w:t>home</w:t>
      </w:r>
      <w:r w:rsidRPr="00783C37">
        <w:rPr>
          <w:lang w:val="ru-RU"/>
        </w:rPr>
        <w:t>/</w:t>
      </w:r>
      <w:r>
        <w:t>guest</w:t>
      </w:r>
      <w:r w:rsidRPr="00783C37">
        <w:rPr>
          <w:lang w:val="ru-RU"/>
        </w:rPr>
        <w:t xml:space="preserve">, разрешив все действия для пользователей группы: </w:t>
      </w:r>
      <w:proofErr w:type="spellStart"/>
      <w:r>
        <w:rPr>
          <w:rStyle w:val="InlineCode"/>
          <w:highlight w:val="none"/>
        </w:rPr>
        <w:t>chmod</w:t>
      </w:r>
      <w:proofErr w:type="spellEnd"/>
      <w:r w:rsidRPr="00783C37">
        <w:rPr>
          <w:rStyle w:val="InlineCode"/>
          <w:highlight w:val="none"/>
          <w:lang w:val="ru-RU"/>
        </w:rPr>
        <w:t xml:space="preserve"> </w:t>
      </w:r>
      <w:r>
        <w:rPr>
          <w:rStyle w:val="InlineCode"/>
          <w:highlight w:val="none"/>
        </w:rPr>
        <w:t>g</w:t>
      </w:r>
      <w:r w:rsidRPr="00783C37">
        <w:rPr>
          <w:rStyle w:val="InlineCode"/>
          <w:highlight w:val="none"/>
          <w:lang w:val="ru-RU"/>
        </w:rPr>
        <w:t>+</w:t>
      </w:r>
      <w:proofErr w:type="spellStart"/>
      <w:r>
        <w:rPr>
          <w:rStyle w:val="InlineCode"/>
          <w:highlight w:val="none"/>
        </w:rPr>
        <w:t>rwx</w:t>
      </w:r>
      <w:proofErr w:type="spellEnd"/>
      <w:r w:rsidRPr="00783C37">
        <w:rPr>
          <w:rStyle w:val="InlineCode"/>
          <w:highlight w:val="none"/>
          <w:lang w:val="ru-RU"/>
        </w:rPr>
        <w:t xml:space="preserve"> /</w:t>
      </w:r>
      <w:r>
        <w:rPr>
          <w:rStyle w:val="InlineCode"/>
          <w:highlight w:val="none"/>
        </w:rPr>
        <w:t>home</w:t>
      </w:r>
      <w:r w:rsidRPr="00783C37">
        <w:rPr>
          <w:rStyle w:val="InlineCode"/>
          <w:highlight w:val="none"/>
          <w:lang w:val="ru-RU"/>
        </w:rPr>
        <w:t>/</w:t>
      </w:r>
      <w:r>
        <w:rPr>
          <w:rStyle w:val="InlineCode"/>
          <w:highlight w:val="none"/>
        </w:rPr>
        <w:t>guest</w:t>
      </w:r>
      <w:r w:rsidRPr="00783C37">
        <w:rPr>
          <w:lang w:val="ru-RU"/>
        </w:rPr>
        <w:t xml:space="preserve"> (Рис. </w:t>
      </w:r>
      <w:r>
        <w:t>[-@fig</w:t>
      </w:r>
      <w:r>
        <w:t>:010]):</w:t>
      </w:r>
    </w:p>
    <w:p w:rsidR="00BD347B" w:rsidRDefault="00783C37">
      <w:r>
        <w:fldChar w:fldCharType="begin"/>
      </w:r>
      <w:r>
        <w:instrText xml:space="preserve"> </w:instrText>
      </w:r>
      <w:r>
        <w:instrText>INCLUDEPICTURE  \d "E:\\4th year\\Information Security\\lab03\\images\\10.png" \* MERGEFORMATINET</w:instrText>
      </w:r>
      <w:r>
        <w:instrText xml:space="preserve"> </w:instrText>
      </w:r>
      <w:r>
        <w:fldChar w:fldCharType="separate"/>
      </w:r>
      <w:r>
        <w:pict>
          <v:shape id="_x0000_i1036" type="#_x0000_t75" alt="От имени пользователя guest изменила права директории /home/guest" style="width:369.6pt;height:58.2pt">
            <v:imagedata r:id="rId14"/>
          </v:shape>
        </w:pict>
      </w:r>
      <w:r>
        <w:fldChar w:fldCharType="end"/>
      </w:r>
      <w:proofErr w:type="gramStart"/>
      <w:r>
        <w:t>{ #</w:t>
      </w:r>
      <w:proofErr w:type="gramEnd"/>
      <w:r>
        <w:t>fig:010 width=70% }</w:t>
      </w:r>
    </w:p>
    <w:p w:rsidR="00BD347B" w:rsidRDefault="00783C37">
      <w:pPr>
        <w:numPr>
          <w:ilvl w:val="0"/>
          <w:numId w:val="11"/>
        </w:numPr>
      </w:pPr>
      <w:r w:rsidRPr="00783C37">
        <w:rPr>
          <w:lang w:val="ru-RU"/>
        </w:rPr>
        <w:t xml:space="preserve">От имени пользователя </w:t>
      </w:r>
      <w:r>
        <w:t>guest</w:t>
      </w:r>
      <w:r w:rsidRPr="00783C37">
        <w:rPr>
          <w:lang w:val="ru-RU"/>
        </w:rPr>
        <w:t xml:space="preserve"> сняла с директории /</w:t>
      </w:r>
      <w:r>
        <w:t>home</w:t>
      </w:r>
      <w:r w:rsidRPr="00783C37">
        <w:rPr>
          <w:lang w:val="ru-RU"/>
        </w:rPr>
        <w:t>/</w:t>
      </w:r>
      <w:r>
        <w:t>guest</w:t>
      </w:r>
      <w:r w:rsidRPr="00783C37">
        <w:rPr>
          <w:lang w:val="ru-RU"/>
        </w:rPr>
        <w:t>/</w:t>
      </w:r>
      <w:proofErr w:type="spellStart"/>
      <w:r>
        <w:t>dir</w:t>
      </w:r>
      <w:proofErr w:type="spellEnd"/>
      <w:r w:rsidRPr="00783C37">
        <w:rPr>
          <w:lang w:val="ru-RU"/>
        </w:rPr>
        <w:t xml:space="preserve">1 все атрибуты командой </w:t>
      </w:r>
      <w:proofErr w:type="spellStart"/>
      <w:r>
        <w:rPr>
          <w:rStyle w:val="InlineCode"/>
          <w:highlight w:val="none"/>
        </w:rPr>
        <w:t>chmod</w:t>
      </w:r>
      <w:proofErr w:type="spellEnd"/>
      <w:r w:rsidRPr="00783C37">
        <w:rPr>
          <w:rStyle w:val="InlineCode"/>
          <w:highlight w:val="none"/>
          <w:lang w:val="ru-RU"/>
        </w:rPr>
        <w:t xml:space="preserve"> 000 </w:t>
      </w:r>
      <w:proofErr w:type="spellStart"/>
      <w:r>
        <w:rPr>
          <w:rStyle w:val="InlineCode"/>
          <w:highlight w:val="none"/>
        </w:rPr>
        <w:t>dir</w:t>
      </w:r>
      <w:proofErr w:type="spellEnd"/>
      <w:r w:rsidRPr="00783C37">
        <w:rPr>
          <w:rStyle w:val="InlineCode"/>
          <w:highlight w:val="none"/>
          <w:lang w:val="ru-RU"/>
        </w:rPr>
        <w:t>1</w:t>
      </w:r>
      <w:r w:rsidRPr="00783C37">
        <w:rPr>
          <w:lang w:val="ru-RU"/>
        </w:rPr>
        <w:t xml:space="preserve"> (Рис. </w:t>
      </w:r>
      <w:r>
        <w:t>[-@fig:011]):</w:t>
      </w:r>
    </w:p>
    <w:p w:rsidR="00BD347B" w:rsidRDefault="00783C37">
      <w:r>
        <w:fldChar w:fldCharType="begin"/>
      </w:r>
      <w:r>
        <w:instrText xml:space="preserve"> </w:instrText>
      </w:r>
      <w:r>
        <w:instrText>INCLUDEPICTURE  \d "E:\\4th year\\Information Security\\lab03\\images\\11.png" \* MERGEFORMATINET</w:instrText>
      </w:r>
      <w:r>
        <w:instrText xml:space="preserve"> </w:instrText>
      </w:r>
      <w:r>
        <w:fldChar w:fldCharType="separate"/>
      </w:r>
      <w:r>
        <w:pict>
          <v:shape id="_x0000_i1037" type="#_x0000_t75" alt="От имени пользователя guest сняла с директории /home/guest/dir1 все атрибуты" style="width:433.8pt;height:3in">
            <v:imagedata r:id="rId15"/>
          </v:shape>
        </w:pict>
      </w:r>
      <w:r>
        <w:fldChar w:fldCharType="end"/>
      </w:r>
      <w:proofErr w:type="gramStart"/>
      <w:r>
        <w:t>{ #</w:t>
      </w:r>
      <w:proofErr w:type="gramEnd"/>
      <w:r>
        <w:t>fig:011 width=70% }</w:t>
      </w:r>
    </w:p>
    <w:p w:rsidR="00BD347B" w:rsidRPr="00783C37" w:rsidRDefault="00783C37">
      <w:pPr>
        <w:numPr>
          <w:ilvl w:val="0"/>
          <w:numId w:val="12"/>
        </w:numPr>
        <w:rPr>
          <w:lang w:val="ru-RU"/>
        </w:rPr>
      </w:pPr>
      <w:r w:rsidRPr="00783C37">
        <w:rPr>
          <w:lang w:val="ru-RU"/>
        </w:rPr>
        <w:t xml:space="preserve">Меняя атрибуты у директории </w:t>
      </w:r>
      <w:proofErr w:type="spellStart"/>
      <w:r>
        <w:t>dir</w:t>
      </w:r>
      <w:proofErr w:type="spellEnd"/>
      <w:r w:rsidRPr="00783C37">
        <w:rPr>
          <w:lang w:val="ru-RU"/>
        </w:rPr>
        <w:t xml:space="preserve">1 и файла </w:t>
      </w:r>
      <w:r>
        <w:t>file</w:t>
      </w:r>
      <w:r w:rsidRPr="00783C37">
        <w:rPr>
          <w:lang w:val="ru-RU"/>
        </w:rPr>
        <w:t xml:space="preserve">1 от имени пользователя </w:t>
      </w:r>
      <w:r>
        <w:t>guest</w:t>
      </w:r>
      <w:r w:rsidRPr="00783C37">
        <w:rPr>
          <w:lang w:val="ru-RU"/>
        </w:rPr>
        <w:t xml:space="preserve"> и делая проверку от пользователя </w:t>
      </w:r>
      <w:r>
        <w:t>guest</w:t>
      </w:r>
      <w:r w:rsidRPr="00783C37">
        <w:rPr>
          <w:lang w:val="ru-RU"/>
        </w:rPr>
        <w:t xml:space="preserve">2, </w:t>
      </w:r>
      <w:r w:rsidRPr="00783C37">
        <w:rPr>
          <w:lang w:val="ru-RU"/>
        </w:rPr>
        <w:t>заполнила таблицу 3.1: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9"/>
        <w:gridCol w:w="687"/>
        <w:gridCol w:w="935"/>
        <w:gridCol w:w="949"/>
        <w:gridCol w:w="729"/>
        <w:gridCol w:w="744"/>
        <w:gridCol w:w="1120"/>
        <w:gridCol w:w="1120"/>
        <w:gridCol w:w="1528"/>
        <w:gridCol w:w="974"/>
      </w:tblGrid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proofErr w:type="spellStart"/>
            <w:proofErr w:type="gramStart"/>
            <w:r>
              <w:rPr>
                <w:b/>
              </w:rPr>
              <w:t>Права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директории</w:t>
            </w:r>
            <w:proofErr w:type="spellEnd"/>
            <w:proofErr w:type="gramEnd"/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proofErr w:type="spellStart"/>
            <w:proofErr w:type="gramStart"/>
            <w:r>
              <w:rPr>
                <w:b/>
              </w:rPr>
              <w:t>Права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файла</w:t>
            </w:r>
            <w:proofErr w:type="spellEnd"/>
            <w:proofErr w:type="gramEnd"/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proofErr w:type="spellStart"/>
            <w:proofErr w:type="gramStart"/>
            <w:r>
              <w:rPr>
                <w:b/>
              </w:rPr>
              <w:t>Создание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файла</w:t>
            </w:r>
            <w:proofErr w:type="spellEnd"/>
            <w:proofErr w:type="gramEnd"/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proofErr w:type="spellStart"/>
            <w:proofErr w:type="gramStart"/>
            <w:r>
              <w:rPr>
                <w:b/>
              </w:rPr>
              <w:t>Удаление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файла</w:t>
            </w:r>
            <w:proofErr w:type="spellEnd"/>
            <w:proofErr w:type="gramEnd"/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proofErr w:type="spellStart"/>
            <w:proofErr w:type="gramStart"/>
            <w:r>
              <w:rPr>
                <w:b/>
              </w:rPr>
              <w:t>Запись</w:t>
            </w:r>
            <w:proofErr w:type="spellEnd"/>
            <w:r>
              <w:rPr>
                <w:b/>
              </w:rPr>
              <w:t xml:space="preserve">  в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файл</w:t>
            </w:r>
            <w:proofErr w:type="spellEnd"/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proofErr w:type="spellStart"/>
            <w:proofErr w:type="gramStart"/>
            <w:r>
              <w:rPr>
                <w:b/>
              </w:rPr>
              <w:t>Чтение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файла</w:t>
            </w:r>
            <w:proofErr w:type="spellEnd"/>
            <w:proofErr w:type="gramEnd"/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proofErr w:type="spellStart"/>
            <w:proofErr w:type="gramStart"/>
            <w:r>
              <w:rPr>
                <w:b/>
              </w:rPr>
              <w:t>Смена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директории</w:t>
            </w:r>
            <w:proofErr w:type="spellEnd"/>
            <w:proofErr w:type="gramEnd"/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proofErr w:type="spellStart"/>
            <w:r>
              <w:rPr>
                <w:b/>
              </w:rPr>
              <w:t>Просмотр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файлов</w:t>
            </w:r>
            <w:proofErr w:type="spellEnd"/>
            <w:r>
              <w:rPr>
                <w:b/>
              </w:rPr>
              <w:t xml:space="preserve">  в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директории</w:t>
            </w:r>
            <w:proofErr w:type="spellEnd"/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proofErr w:type="spellStart"/>
            <w:proofErr w:type="gramStart"/>
            <w:r>
              <w:rPr>
                <w:b/>
              </w:rPr>
              <w:t>Переименование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файла</w:t>
            </w:r>
            <w:proofErr w:type="spellEnd"/>
            <w:proofErr w:type="gramEnd"/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proofErr w:type="spellStart"/>
            <w:proofErr w:type="gramStart"/>
            <w:r>
              <w:rPr>
                <w:b/>
              </w:rPr>
              <w:t>Смена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атрибутов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файла</w:t>
            </w:r>
            <w:proofErr w:type="spellEnd"/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000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000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000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010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000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020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000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030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000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040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000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050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000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060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000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070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lastRenderedPageBreak/>
              <w:t>010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000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010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010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010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020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010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030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010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040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010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050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010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060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010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070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020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000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020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010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020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020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020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030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020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040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020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050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020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060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020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070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030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000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030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010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030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020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030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030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030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040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030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050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030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060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030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070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040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000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040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010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040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020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040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030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040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040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040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050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lastRenderedPageBreak/>
              <w:t>040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060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040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070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050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000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050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010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050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020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050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030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050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040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050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050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050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060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050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070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060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000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060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010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060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020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060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030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060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040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060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050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060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060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060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070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070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000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070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010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070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020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070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030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070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040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070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050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070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060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r>
              <w:t>070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070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-</w:t>
            </w:r>
          </w:p>
        </w:tc>
      </w:tr>
    </w:tbl>
    <w:p w:rsidR="00BD347B" w:rsidRPr="00783C37" w:rsidRDefault="00783C37">
      <w:pPr>
        <w:numPr>
          <w:ilvl w:val="0"/>
          <w:numId w:val="13"/>
        </w:numPr>
        <w:rPr>
          <w:lang w:val="ru-RU"/>
        </w:rPr>
      </w:pPr>
      <w:r w:rsidRPr="00783C37">
        <w:rPr>
          <w:lang w:val="ru-RU"/>
        </w:rPr>
        <w:t xml:space="preserve">На основании заполненной таблицы определила те или иные минимально необходимые права для выполнения пользователем </w:t>
      </w:r>
      <w:r>
        <w:t>guest</w:t>
      </w:r>
      <w:r w:rsidRPr="00783C37">
        <w:rPr>
          <w:lang w:val="ru-RU"/>
        </w:rPr>
        <w:t xml:space="preserve">2 операций внутри директории </w:t>
      </w:r>
      <w:proofErr w:type="spellStart"/>
      <w:r>
        <w:t>dir</w:t>
      </w:r>
      <w:proofErr w:type="spellEnd"/>
      <w:r w:rsidRPr="00783C37">
        <w:rPr>
          <w:lang w:val="ru-RU"/>
        </w:rPr>
        <w:t>1 и заполнила таблицу 3.2: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3938"/>
        <w:gridCol w:w="3207"/>
      </w:tblGrid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proofErr w:type="spellStart"/>
            <w:r>
              <w:rPr>
                <w:b/>
              </w:rPr>
              <w:t>Операция</w:t>
            </w:r>
            <w:proofErr w:type="spellEnd"/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proofErr w:type="spellStart"/>
            <w:r>
              <w:rPr>
                <w:b/>
              </w:rPr>
              <w:t>Минимальные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права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на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директорию</w:t>
            </w:r>
            <w:proofErr w:type="spellEnd"/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proofErr w:type="spellStart"/>
            <w:r>
              <w:rPr>
                <w:b/>
              </w:rPr>
              <w:t>Минимальные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права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на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файл</w:t>
            </w:r>
            <w:proofErr w:type="spellEnd"/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proofErr w:type="spellStart"/>
            <w:r>
              <w:t>Создание</w:t>
            </w:r>
            <w:proofErr w:type="spellEnd"/>
            <w:r>
              <w:t xml:space="preserve"> </w:t>
            </w:r>
            <w:proofErr w:type="spellStart"/>
            <w:r>
              <w:t>файла</w:t>
            </w:r>
            <w:proofErr w:type="spellEnd"/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(-</w:t>
            </w:r>
            <w:proofErr w:type="spellStart"/>
            <w:proofErr w:type="gramStart"/>
            <w:r>
              <w:t>wx</w:t>
            </w:r>
            <w:proofErr w:type="spellEnd"/>
            <w:r>
              <w:t>)(</w:t>
            </w:r>
            <w:proofErr w:type="gramEnd"/>
            <w:r>
              <w:t>3)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(</w:t>
            </w:r>
            <w:proofErr w:type="gramStart"/>
            <w:r>
              <w:t>---)(</w:t>
            </w:r>
            <w:proofErr w:type="gramEnd"/>
            <w:r>
              <w:t>0)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proofErr w:type="spellStart"/>
            <w:r>
              <w:lastRenderedPageBreak/>
              <w:t>Удаление</w:t>
            </w:r>
            <w:proofErr w:type="spellEnd"/>
            <w:r>
              <w:t xml:space="preserve"> </w:t>
            </w:r>
            <w:proofErr w:type="spellStart"/>
            <w:r>
              <w:t>файла</w:t>
            </w:r>
            <w:proofErr w:type="spellEnd"/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(-</w:t>
            </w:r>
            <w:proofErr w:type="spellStart"/>
            <w:proofErr w:type="gramStart"/>
            <w:r>
              <w:t>wx</w:t>
            </w:r>
            <w:proofErr w:type="spellEnd"/>
            <w:r>
              <w:t>)(</w:t>
            </w:r>
            <w:proofErr w:type="gramEnd"/>
            <w:r>
              <w:t>3)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(</w:t>
            </w:r>
            <w:proofErr w:type="gramStart"/>
            <w:r>
              <w:t>---)(</w:t>
            </w:r>
            <w:proofErr w:type="gramEnd"/>
            <w:r>
              <w:t>0)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proofErr w:type="spellStart"/>
            <w:r>
              <w:t>Чтение</w:t>
            </w:r>
            <w:proofErr w:type="spellEnd"/>
            <w:r>
              <w:t xml:space="preserve"> </w:t>
            </w:r>
            <w:proofErr w:type="spellStart"/>
            <w:r>
              <w:t>файла</w:t>
            </w:r>
            <w:proofErr w:type="spellEnd"/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(--</w:t>
            </w:r>
            <w:proofErr w:type="gramStart"/>
            <w:r>
              <w:t>x)(</w:t>
            </w:r>
            <w:proofErr w:type="gramEnd"/>
            <w:r>
              <w:t>1)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(r</w:t>
            </w:r>
            <w:proofErr w:type="gramStart"/>
            <w:r>
              <w:t>--)(</w:t>
            </w:r>
            <w:proofErr w:type="gramEnd"/>
            <w:r>
              <w:t>4)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proofErr w:type="spellStart"/>
            <w:r>
              <w:t>Запись</w:t>
            </w:r>
            <w:proofErr w:type="spellEnd"/>
            <w:r>
              <w:t xml:space="preserve"> в </w:t>
            </w:r>
            <w:proofErr w:type="spellStart"/>
            <w:r>
              <w:t>файл</w:t>
            </w:r>
            <w:proofErr w:type="spellEnd"/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(--</w:t>
            </w:r>
            <w:proofErr w:type="gramStart"/>
            <w:r>
              <w:t>x)(</w:t>
            </w:r>
            <w:proofErr w:type="gramEnd"/>
            <w:r>
              <w:t>1)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(-w</w:t>
            </w:r>
            <w:proofErr w:type="gramStart"/>
            <w:r>
              <w:t>-)(</w:t>
            </w:r>
            <w:proofErr w:type="gramEnd"/>
            <w:r>
              <w:t>2)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proofErr w:type="spellStart"/>
            <w:r>
              <w:t>Переименование</w:t>
            </w:r>
            <w:proofErr w:type="spellEnd"/>
            <w:r>
              <w:t xml:space="preserve"> </w:t>
            </w:r>
            <w:proofErr w:type="spellStart"/>
            <w:r>
              <w:t>файла</w:t>
            </w:r>
            <w:proofErr w:type="spellEnd"/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(-</w:t>
            </w:r>
            <w:proofErr w:type="spellStart"/>
            <w:proofErr w:type="gramStart"/>
            <w:r>
              <w:t>wx</w:t>
            </w:r>
            <w:proofErr w:type="spellEnd"/>
            <w:r>
              <w:t>)(</w:t>
            </w:r>
            <w:proofErr w:type="gramEnd"/>
            <w:r>
              <w:t>3)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(</w:t>
            </w:r>
            <w:proofErr w:type="gramStart"/>
            <w:r>
              <w:t>---)(</w:t>
            </w:r>
            <w:proofErr w:type="gramEnd"/>
            <w:r>
              <w:t>0)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proofErr w:type="spellStart"/>
            <w:r>
              <w:t>Создание</w:t>
            </w:r>
            <w:proofErr w:type="spellEnd"/>
            <w:r>
              <w:t xml:space="preserve"> </w:t>
            </w:r>
            <w:proofErr w:type="spellStart"/>
            <w:r>
              <w:t>поддиректории</w:t>
            </w:r>
            <w:proofErr w:type="spellEnd"/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(-</w:t>
            </w:r>
            <w:proofErr w:type="spellStart"/>
            <w:proofErr w:type="gramStart"/>
            <w:r>
              <w:t>wx</w:t>
            </w:r>
            <w:proofErr w:type="spellEnd"/>
            <w:r>
              <w:t>)(</w:t>
            </w:r>
            <w:proofErr w:type="gramEnd"/>
            <w:r>
              <w:t>3)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(</w:t>
            </w:r>
            <w:proofErr w:type="gramStart"/>
            <w:r>
              <w:t>---)(</w:t>
            </w:r>
            <w:proofErr w:type="gramEnd"/>
            <w:r>
              <w:t>0)</w:t>
            </w:r>
          </w:p>
        </w:tc>
      </w:tr>
      <w:tr w:rsidR="00BD347B">
        <w:tc>
          <w:tcPr>
            <w:tcW w:w="0" w:type="auto"/>
          </w:tcPr>
          <w:p w:rsidR="00BD347B" w:rsidRDefault="00783C37">
            <w:pPr>
              <w:jc w:val="center"/>
            </w:pPr>
            <w:proofErr w:type="spellStart"/>
            <w:r>
              <w:t>Удаление</w:t>
            </w:r>
            <w:proofErr w:type="spellEnd"/>
            <w:r>
              <w:t xml:space="preserve"> </w:t>
            </w:r>
            <w:proofErr w:type="spellStart"/>
            <w:r>
              <w:t>поддиректории</w:t>
            </w:r>
            <w:proofErr w:type="spellEnd"/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(-</w:t>
            </w:r>
            <w:proofErr w:type="spellStart"/>
            <w:proofErr w:type="gramStart"/>
            <w:r>
              <w:t>wx</w:t>
            </w:r>
            <w:proofErr w:type="spellEnd"/>
            <w:r>
              <w:t>)(</w:t>
            </w:r>
            <w:proofErr w:type="gramEnd"/>
            <w:r>
              <w:t>3)</w:t>
            </w:r>
          </w:p>
        </w:tc>
        <w:tc>
          <w:tcPr>
            <w:tcW w:w="0" w:type="auto"/>
          </w:tcPr>
          <w:p w:rsidR="00BD347B" w:rsidRDefault="00783C37">
            <w:pPr>
              <w:jc w:val="center"/>
            </w:pPr>
            <w:r>
              <w:t>(</w:t>
            </w:r>
            <w:proofErr w:type="gramStart"/>
            <w:r>
              <w:t>---)(</w:t>
            </w:r>
            <w:proofErr w:type="gramEnd"/>
            <w:r>
              <w:t>0)</w:t>
            </w:r>
          </w:p>
        </w:tc>
      </w:tr>
    </w:tbl>
    <w:p w:rsidR="00BD347B" w:rsidRPr="00783C37" w:rsidRDefault="00783C37">
      <w:pPr>
        <w:numPr>
          <w:ilvl w:val="0"/>
          <w:numId w:val="14"/>
        </w:numPr>
        <w:rPr>
          <w:lang w:val="ru-RU"/>
        </w:rPr>
      </w:pPr>
      <w:r w:rsidRPr="00783C37">
        <w:rPr>
          <w:lang w:val="ru-RU"/>
        </w:rPr>
        <w:t xml:space="preserve">Сохранила отчёт в 3 форматах: </w:t>
      </w:r>
      <w:r>
        <w:t>docx</w:t>
      </w:r>
      <w:r w:rsidRPr="00783C37">
        <w:rPr>
          <w:lang w:val="ru-RU"/>
        </w:rPr>
        <w:t xml:space="preserve">, </w:t>
      </w:r>
      <w:r>
        <w:t>pdf</w:t>
      </w:r>
      <w:r w:rsidRPr="00783C37">
        <w:rPr>
          <w:lang w:val="ru-RU"/>
        </w:rPr>
        <w:t xml:space="preserve">, </w:t>
      </w:r>
      <w:r>
        <w:t>md</w:t>
      </w:r>
      <w:r w:rsidRPr="00783C37">
        <w:rPr>
          <w:lang w:val="ru-RU"/>
        </w:rPr>
        <w:t>.</w:t>
      </w:r>
    </w:p>
    <w:p w:rsidR="00BD347B" w:rsidRDefault="00783C37">
      <w:pPr>
        <w:numPr>
          <w:ilvl w:val="0"/>
          <w:numId w:val="14"/>
        </w:numPr>
      </w:pPr>
      <w:proofErr w:type="spellStart"/>
      <w:r>
        <w:t>Обновила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GitHub.</w:t>
      </w:r>
    </w:p>
    <w:p w:rsidR="00BD347B" w:rsidRDefault="00783C37">
      <w:pPr>
        <w:pStyle w:val="1"/>
        <w:rPr>
          <w:b w:val="0"/>
        </w:rPr>
      </w:pPr>
      <w:proofErr w:type="spellStart"/>
      <w:r>
        <w:rPr>
          <w:b w:val="0"/>
        </w:rPr>
        <w:t>Вывод</w:t>
      </w:r>
      <w:proofErr w:type="spellEnd"/>
    </w:p>
    <w:p w:rsidR="00BD347B" w:rsidRPr="00783C37" w:rsidRDefault="00783C37">
      <w:pPr>
        <w:rPr>
          <w:lang w:val="ru-RU"/>
        </w:rPr>
      </w:pPr>
      <w:r w:rsidRPr="00783C37">
        <w:rPr>
          <w:lang w:val="ru-RU"/>
        </w:rPr>
        <w:t xml:space="preserve">Я получила практические </w:t>
      </w:r>
      <w:proofErr w:type="spellStart"/>
      <w:r w:rsidRPr="00783C37">
        <w:rPr>
          <w:lang w:val="ru-RU"/>
        </w:rPr>
        <w:t>навыкы</w:t>
      </w:r>
      <w:proofErr w:type="spellEnd"/>
      <w:r w:rsidRPr="00783C37">
        <w:rPr>
          <w:lang w:val="ru-RU"/>
        </w:rPr>
        <w:t xml:space="preserve"> работы в консоли с атрибутами файлов для групп пользователей.</w:t>
      </w:r>
    </w:p>
    <w:p w:rsidR="00BD347B" w:rsidRDefault="00783C37">
      <w:pPr>
        <w:pStyle w:val="1"/>
        <w:rPr>
          <w:b w:val="0"/>
        </w:rPr>
      </w:pPr>
      <w:proofErr w:type="spellStart"/>
      <w:r>
        <w:rPr>
          <w:b w:val="0"/>
        </w:rPr>
        <w:t>Библиография</w:t>
      </w:r>
      <w:proofErr w:type="spellEnd"/>
    </w:p>
    <w:p w:rsidR="00BD347B" w:rsidRPr="00783C37" w:rsidRDefault="00783C37">
      <w:pPr>
        <w:numPr>
          <w:ilvl w:val="0"/>
          <w:numId w:val="15"/>
        </w:numPr>
        <w:rPr>
          <w:lang w:val="ru-RU"/>
        </w:rPr>
      </w:pPr>
      <w:proofErr w:type="spellStart"/>
      <w:r w:rsidRPr="00783C37">
        <w:rPr>
          <w:lang w:val="ru-RU"/>
        </w:rPr>
        <w:t>Медведовский</w:t>
      </w:r>
      <w:proofErr w:type="spellEnd"/>
      <w:r w:rsidRPr="00783C37">
        <w:rPr>
          <w:lang w:val="ru-RU"/>
        </w:rPr>
        <w:t xml:space="preserve"> И.Д., </w:t>
      </w:r>
      <w:proofErr w:type="spellStart"/>
      <w:r w:rsidRPr="00783C37">
        <w:rPr>
          <w:lang w:val="ru-RU"/>
        </w:rPr>
        <w:t>Семьянов</w:t>
      </w:r>
      <w:proofErr w:type="spellEnd"/>
      <w:r w:rsidRPr="00783C37">
        <w:rPr>
          <w:lang w:val="ru-RU"/>
        </w:rPr>
        <w:t xml:space="preserve"> П.</w:t>
      </w:r>
      <w:r w:rsidRPr="00783C37">
        <w:rPr>
          <w:lang w:val="ru-RU"/>
        </w:rPr>
        <w:t xml:space="preserve">В., Платонов В.В. Атака через </w:t>
      </w:r>
      <w:r>
        <w:t>Internet</w:t>
      </w:r>
      <w:r w:rsidRPr="00783C37">
        <w:rPr>
          <w:lang w:val="ru-RU"/>
        </w:rPr>
        <w:t xml:space="preserve">. — НПО "Мир и семья-95", 1997. — </w:t>
      </w:r>
      <w:r>
        <w:t>URL</w:t>
      </w:r>
      <w:r w:rsidRPr="00783C37">
        <w:rPr>
          <w:lang w:val="ru-RU"/>
        </w:rPr>
        <w:t xml:space="preserve">: </w:t>
      </w:r>
      <w:r>
        <w:t>http</w:t>
      </w:r>
      <w:r w:rsidRPr="00783C37">
        <w:rPr>
          <w:lang w:val="ru-RU"/>
        </w:rPr>
        <w:t>://</w:t>
      </w:r>
      <w:proofErr w:type="spellStart"/>
      <w:r>
        <w:t>bugtraq</w:t>
      </w:r>
      <w:proofErr w:type="spellEnd"/>
      <w:r w:rsidRPr="00783C37">
        <w:rPr>
          <w:lang w:val="ru-RU"/>
        </w:rPr>
        <w:t>.</w:t>
      </w:r>
      <w:proofErr w:type="spellStart"/>
      <w:r>
        <w:t>ru</w:t>
      </w:r>
      <w:proofErr w:type="spellEnd"/>
      <w:r w:rsidRPr="00783C37">
        <w:rPr>
          <w:lang w:val="ru-RU"/>
        </w:rPr>
        <w:t>/</w:t>
      </w:r>
      <w:r>
        <w:t>library</w:t>
      </w:r>
      <w:r w:rsidRPr="00783C37">
        <w:rPr>
          <w:lang w:val="ru-RU"/>
        </w:rPr>
        <w:t>/</w:t>
      </w:r>
      <w:r>
        <w:t>books</w:t>
      </w:r>
      <w:r w:rsidRPr="00783C37">
        <w:rPr>
          <w:lang w:val="ru-RU"/>
        </w:rPr>
        <w:t>/</w:t>
      </w:r>
      <w:r>
        <w:t>attack</w:t>
      </w:r>
      <w:r w:rsidRPr="00783C37">
        <w:rPr>
          <w:lang w:val="ru-RU"/>
        </w:rPr>
        <w:t>1/</w:t>
      </w:r>
      <w:r>
        <w:t>index</w:t>
      </w:r>
      <w:r w:rsidRPr="00783C37">
        <w:rPr>
          <w:lang w:val="ru-RU"/>
        </w:rPr>
        <w:t>.</w:t>
      </w:r>
      <w:r>
        <w:t>html</w:t>
      </w:r>
    </w:p>
    <w:p w:rsidR="00BD347B" w:rsidRPr="00783C37" w:rsidRDefault="00783C37">
      <w:pPr>
        <w:numPr>
          <w:ilvl w:val="0"/>
          <w:numId w:val="15"/>
        </w:numPr>
        <w:rPr>
          <w:lang w:val="ru-RU"/>
        </w:rPr>
      </w:pPr>
      <w:proofErr w:type="spellStart"/>
      <w:r w:rsidRPr="00783C37">
        <w:rPr>
          <w:lang w:val="ru-RU"/>
        </w:rPr>
        <w:t>Медведовский</w:t>
      </w:r>
      <w:proofErr w:type="spellEnd"/>
      <w:r w:rsidRPr="00783C37">
        <w:rPr>
          <w:lang w:val="ru-RU"/>
        </w:rPr>
        <w:t xml:space="preserve"> И.Д., </w:t>
      </w:r>
      <w:proofErr w:type="spellStart"/>
      <w:r w:rsidRPr="00783C37">
        <w:rPr>
          <w:lang w:val="ru-RU"/>
        </w:rPr>
        <w:t>Семьянов</w:t>
      </w:r>
      <w:proofErr w:type="spellEnd"/>
      <w:r w:rsidRPr="00783C37">
        <w:rPr>
          <w:lang w:val="ru-RU"/>
        </w:rPr>
        <w:t xml:space="preserve"> П.В., Леонов Д.Г. Атака на </w:t>
      </w:r>
      <w:r>
        <w:t>Internet</w:t>
      </w:r>
      <w:r w:rsidRPr="00783C37">
        <w:rPr>
          <w:lang w:val="ru-RU"/>
        </w:rPr>
        <w:t xml:space="preserve">. — Издательство ДМК, 1999. — </w:t>
      </w:r>
      <w:r>
        <w:t>URL</w:t>
      </w:r>
      <w:r w:rsidRPr="00783C37">
        <w:rPr>
          <w:lang w:val="ru-RU"/>
        </w:rPr>
        <w:t xml:space="preserve">: </w:t>
      </w:r>
      <w:r>
        <w:t>http</w:t>
      </w:r>
      <w:r w:rsidRPr="00783C37">
        <w:rPr>
          <w:lang w:val="ru-RU"/>
        </w:rPr>
        <w:t>://</w:t>
      </w:r>
      <w:proofErr w:type="spellStart"/>
      <w:r>
        <w:t>bugtraq</w:t>
      </w:r>
      <w:proofErr w:type="spellEnd"/>
      <w:r w:rsidRPr="00783C37">
        <w:rPr>
          <w:lang w:val="ru-RU"/>
        </w:rPr>
        <w:t>.</w:t>
      </w:r>
      <w:proofErr w:type="spellStart"/>
      <w:r>
        <w:t>ru</w:t>
      </w:r>
      <w:proofErr w:type="spellEnd"/>
      <w:r w:rsidRPr="00783C37">
        <w:rPr>
          <w:lang w:val="ru-RU"/>
        </w:rPr>
        <w:t>/</w:t>
      </w:r>
      <w:r>
        <w:t>library</w:t>
      </w:r>
      <w:r w:rsidRPr="00783C37">
        <w:rPr>
          <w:lang w:val="ru-RU"/>
        </w:rPr>
        <w:t>/</w:t>
      </w:r>
      <w:r>
        <w:t>book</w:t>
      </w:r>
      <w:r>
        <w:t>s</w:t>
      </w:r>
      <w:r w:rsidRPr="00783C37">
        <w:rPr>
          <w:lang w:val="ru-RU"/>
        </w:rPr>
        <w:t>/</w:t>
      </w:r>
      <w:r>
        <w:t>attack</w:t>
      </w:r>
      <w:r w:rsidRPr="00783C37">
        <w:rPr>
          <w:lang w:val="ru-RU"/>
        </w:rPr>
        <w:t>/</w:t>
      </w:r>
      <w:r>
        <w:t>index</w:t>
      </w:r>
      <w:r w:rsidRPr="00783C37">
        <w:rPr>
          <w:lang w:val="ru-RU"/>
        </w:rPr>
        <w:t>.</w:t>
      </w:r>
      <w:r>
        <w:t>html</w:t>
      </w:r>
    </w:p>
    <w:p w:rsidR="00BD347B" w:rsidRPr="00783C37" w:rsidRDefault="00783C37">
      <w:pPr>
        <w:numPr>
          <w:ilvl w:val="0"/>
          <w:numId w:val="15"/>
        </w:numPr>
        <w:rPr>
          <w:lang w:val="ru-RU"/>
        </w:rPr>
      </w:pPr>
      <w:proofErr w:type="spellStart"/>
      <w:r w:rsidRPr="00783C37">
        <w:rPr>
          <w:lang w:val="ru-RU"/>
        </w:rPr>
        <w:t>Запечников</w:t>
      </w:r>
      <w:proofErr w:type="spellEnd"/>
      <w:r w:rsidRPr="00783C37">
        <w:rPr>
          <w:lang w:val="ru-RU"/>
        </w:rPr>
        <w:t xml:space="preserve"> С. В. и др. </w:t>
      </w:r>
      <w:proofErr w:type="spellStart"/>
      <w:r w:rsidRPr="00783C37">
        <w:rPr>
          <w:lang w:val="ru-RU"/>
        </w:rPr>
        <w:t>Информационн~пасность</w:t>
      </w:r>
      <w:proofErr w:type="spellEnd"/>
      <w:r w:rsidRPr="00783C37">
        <w:rPr>
          <w:lang w:val="ru-RU"/>
        </w:rPr>
        <w:t xml:space="preserve"> открытых систем. Том 1. — М.: </w:t>
      </w:r>
      <w:proofErr w:type="spellStart"/>
      <w:r w:rsidRPr="00783C37">
        <w:rPr>
          <w:lang w:val="ru-RU"/>
        </w:rPr>
        <w:t>Горячаая</w:t>
      </w:r>
      <w:proofErr w:type="spellEnd"/>
      <w:r w:rsidRPr="00783C37">
        <w:rPr>
          <w:lang w:val="ru-RU"/>
        </w:rPr>
        <w:t xml:space="preserve"> линия -Телеком, 2006.</w:t>
      </w:r>
    </w:p>
    <w:sectPr w:rsidR="00BD347B" w:rsidRPr="00783C37">
      <w:pgSz w:w="12240" w:h="15840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BF075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9EFCAE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95025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903D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22B9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E6D7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16F2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F47A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58AD6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21C7E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FAC2E6">
      <w:start w:val="1"/>
      <w:numFmt w:val="decimal"/>
      <w:lvlText w:val=""/>
      <w:lvlJc w:val="left"/>
    </w:lvl>
    <w:lvl w:ilvl="2" w:tplc="8556BC08">
      <w:start w:val="1"/>
      <w:numFmt w:val="decimal"/>
      <w:lvlText w:val=""/>
      <w:lvlJc w:val="left"/>
    </w:lvl>
    <w:lvl w:ilvl="3" w:tplc="0A940A28">
      <w:start w:val="1"/>
      <w:numFmt w:val="decimal"/>
      <w:lvlText w:val=""/>
      <w:lvlJc w:val="left"/>
    </w:lvl>
    <w:lvl w:ilvl="4" w:tplc="E52C8C30">
      <w:start w:val="1"/>
      <w:numFmt w:val="decimal"/>
      <w:lvlText w:val=""/>
      <w:lvlJc w:val="left"/>
    </w:lvl>
    <w:lvl w:ilvl="5" w:tplc="7270C740">
      <w:start w:val="1"/>
      <w:numFmt w:val="decimal"/>
      <w:lvlText w:val=""/>
      <w:lvlJc w:val="left"/>
    </w:lvl>
    <w:lvl w:ilvl="6" w:tplc="7EFE52EA">
      <w:start w:val="1"/>
      <w:numFmt w:val="decimal"/>
      <w:lvlText w:val=""/>
      <w:lvlJc w:val="left"/>
    </w:lvl>
    <w:lvl w:ilvl="7" w:tplc="42F068E4">
      <w:start w:val="1"/>
      <w:numFmt w:val="decimal"/>
      <w:lvlText w:val=""/>
      <w:lvlJc w:val="left"/>
    </w:lvl>
    <w:lvl w:ilvl="8" w:tplc="87F8D7E8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1B90C2E6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AF0C87C">
      <w:start w:val="1"/>
      <w:numFmt w:val="decimal"/>
      <w:lvlText w:val=""/>
      <w:lvlJc w:val="left"/>
    </w:lvl>
    <w:lvl w:ilvl="2" w:tplc="F7F2BD34">
      <w:start w:val="1"/>
      <w:numFmt w:val="decimal"/>
      <w:lvlText w:val=""/>
      <w:lvlJc w:val="left"/>
    </w:lvl>
    <w:lvl w:ilvl="3" w:tplc="2CDA1FF6">
      <w:start w:val="1"/>
      <w:numFmt w:val="decimal"/>
      <w:lvlText w:val=""/>
      <w:lvlJc w:val="left"/>
    </w:lvl>
    <w:lvl w:ilvl="4" w:tplc="9EB4DDF8">
      <w:start w:val="1"/>
      <w:numFmt w:val="decimal"/>
      <w:lvlText w:val=""/>
      <w:lvlJc w:val="left"/>
    </w:lvl>
    <w:lvl w:ilvl="5" w:tplc="16E0FC16">
      <w:start w:val="1"/>
      <w:numFmt w:val="decimal"/>
      <w:lvlText w:val=""/>
      <w:lvlJc w:val="left"/>
    </w:lvl>
    <w:lvl w:ilvl="6" w:tplc="9ECEBFFE">
      <w:start w:val="1"/>
      <w:numFmt w:val="decimal"/>
      <w:lvlText w:val=""/>
      <w:lvlJc w:val="left"/>
    </w:lvl>
    <w:lvl w:ilvl="7" w:tplc="0EE23DE6">
      <w:start w:val="1"/>
      <w:numFmt w:val="decimal"/>
      <w:lvlText w:val=""/>
      <w:lvlJc w:val="left"/>
    </w:lvl>
    <w:lvl w:ilvl="8" w:tplc="1E96BDC2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EB22906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92E1ECA">
      <w:start w:val="1"/>
      <w:numFmt w:val="decimal"/>
      <w:lvlText w:val=""/>
      <w:lvlJc w:val="left"/>
    </w:lvl>
    <w:lvl w:ilvl="2" w:tplc="A5369FFA">
      <w:start w:val="1"/>
      <w:numFmt w:val="decimal"/>
      <w:lvlText w:val=""/>
      <w:lvlJc w:val="left"/>
    </w:lvl>
    <w:lvl w:ilvl="3" w:tplc="C7E06FF4">
      <w:start w:val="1"/>
      <w:numFmt w:val="decimal"/>
      <w:lvlText w:val=""/>
      <w:lvlJc w:val="left"/>
    </w:lvl>
    <w:lvl w:ilvl="4" w:tplc="8396904E">
      <w:start w:val="1"/>
      <w:numFmt w:val="decimal"/>
      <w:lvlText w:val=""/>
      <w:lvlJc w:val="left"/>
    </w:lvl>
    <w:lvl w:ilvl="5" w:tplc="8856C8D8">
      <w:start w:val="1"/>
      <w:numFmt w:val="decimal"/>
      <w:lvlText w:val=""/>
      <w:lvlJc w:val="left"/>
    </w:lvl>
    <w:lvl w:ilvl="6" w:tplc="8ADA6676">
      <w:start w:val="1"/>
      <w:numFmt w:val="decimal"/>
      <w:lvlText w:val=""/>
      <w:lvlJc w:val="left"/>
    </w:lvl>
    <w:lvl w:ilvl="7" w:tplc="55785304">
      <w:start w:val="1"/>
      <w:numFmt w:val="decimal"/>
      <w:lvlText w:val=""/>
      <w:lvlJc w:val="left"/>
    </w:lvl>
    <w:lvl w:ilvl="8" w:tplc="3ED03D6C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8D3E24E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DE87216">
      <w:start w:val="1"/>
      <w:numFmt w:val="decimal"/>
      <w:lvlText w:val=""/>
      <w:lvlJc w:val="left"/>
    </w:lvl>
    <w:lvl w:ilvl="2" w:tplc="379E1048">
      <w:start w:val="1"/>
      <w:numFmt w:val="decimal"/>
      <w:lvlText w:val=""/>
      <w:lvlJc w:val="left"/>
    </w:lvl>
    <w:lvl w:ilvl="3" w:tplc="2086F586">
      <w:start w:val="1"/>
      <w:numFmt w:val="decimal"/>
      <w:lvlText w:val=""/>
      <w:lvlJc w:val="left"/>
    </w:lvl>
    <w:lvl w:ilvl="4" w:tplc="9822C208">
      <w:start w:val="1"/>
      <w:numFmt w:val="decimal"/>
      <w:lvlText w:val=""/>
      <w:lvlJc w:val="left"/>
    </w:lvl>
    <w:lvl w:ilvl="5" w:tplc="4C28FB5E">
      <w:start w:val="1"/>
      <w:numFmt w:val="decimal"/>
      <w:lvlText w:val=""/>
      <w:lvlJc w:val="left"/>
    </w:lvl>
    <w:lvl w:ilvl="6" w:tplc="09987946">
      <w:start w:val="1"/>
      <w:numFmt w:val="decimal"/>
      <w:lvlText w:val=""/>
      <w:lvlJc w:val="left"/>
    </w:lvl>
    <w:lvl w:ilvl="7" w:tplc="EB1404BC">
      <w:start w:val="1"/>
      <w:numFmt w:val="decimal"/>
      <w:lvlText w:val=""/>
      <w:lvlJc w:val="left"/>
    </w:lvl>
    <w:lvl w:ilvl="8" w:tplc="0AB879F2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B4607128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F7E835C">
      <w:start w:val="1"/>
      <w:numFmt w:val="decimal"/>
      <w:lvlText w:val=""/>
      <w:lvlJc w:val="left"/>
    </w:lvl>
    <w:lvl w:ilvl="2" w:tplc="F0C2EF5C">
      <w:start w:val="1"/>
      <w:numFmt w:val="decimal"/>
      <w:lvlText w:val=""/>
      <w:lvlJc w:val="left"/>
    </w:lvl>
    <w:lvl w:ilvl="3" w:tplc="249A6FFE">
      <w:start w:val="1"/>
      <w:numFmt w:val="decimal"/>
      <w:lvlText w:val=""/>
      <w:lvlJc w:val="left"/>
    </w:lvl>
    <w:lvl w:ilvl="4" w:tplc="DE9ED1E8">
      <w:start w:val="1"/>
      <w:numFmt w:val="decimal"/>
      <w:lvlText w:val=""/>
      <w:lvlJc w:val="left"/>
    </w:lvl>
    <w:lvl w:ilvl="5" w:tplc="6316A3BA">
      <w:start w:val="1"/>
      <w:numFmt w:val="decimal"/>
      <w:lvlText w:val=""/>
      <w:lvlJc w:val="left"/>
    </w:lvl>
    <w:lvl w:ilvl="6" w:tplc="98EAF36C">
      <w:start w:val="1"/>
      <w:numFmt w:val="decimal"/>
      <w:lvlText w:val=""/>
      <w:lvlJc w:val="left"/>
    </w:lvl>
    <w:lvl w:ilvl="7" w:tplc="2006E3F2">
      <w:start w:val="1"/>
      <w:numFmt w:val="decimal"/>
      <w:lvlText w:val=""/>
      <w:lvlJc w:val="left"/>
    </w:lvl>
    <w:lvl w:ilvl="8" w:tplc="5EE287EC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962CB1B8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724D3B2">
      <w:start w:val="1"/>
      <w:numFmt w:val="decimal"/>
      <w:lvlText w:val=""/>
      <w:lvlJc w:val="left"/>
    </w:lvl>
    <w:lvl w:ilvl="2" w:tplc="EB04A3A6">
      <w:start w:val="1"/>
      <w:numFmt w:val="decimal"/>
      <w:lvlText w:val=""/>
      <w:lvlJc w:val="left"/>
    </w:lvl>
    <w:lvl w:ilvl="3" w:tplc="A6B4C180">
      <w:start w:val="1"/>
      <w:numFmt w:val="decimal"/>
      <w:lvlText w:val=""/>
      <w:lvlJc w:val="left"/>
    </w:lvl>
    <w:lvl w:ilvl="4" w:tplc="CAFA4C24">
      <w:start w:val="1"/>
      <w:numFmt w:val="decimal"/>
      <w:lvlText w:val=""/>
      <w:lvlJc w:val="left"/>
    </w:lvl>
    <w:lvl w:ilvl="5" w:tplc="58C05A22">
      <w:start w:val="1"/>
      <w:numFmt w:val="decimal"/>
      <w:lvlText w:val=""/>
      <w:lvlJc w:val="left"/>
    </w:lvl>
    <w:lvl w:ilvl="6" w:tplc="5D480FC0">
      <w:start w:val="1"/>
      <w:numFmt w:val="decimal"/>
      <w:lvlText w:val=""/>
      <w:lvlJc w:val="left"/>
    </w:lvl>
    <w:lvl w:ilvl="7" w:tplc="BB9E2748">
      <w:start w:val="1"/>
      <w:numFmt w:val="decimal"/>
      <w:lvlText w:val=""/>
      <w:lvlJc w:val="left"/>
    </w:lvl>
    <w:lvl w:ilvl="8" w:tplc="7DC68E92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8482E94C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4410DC">
      <w:start w:val="1"/>
      <w:numFmt w:val="decimal"/>
      <w:lvlText w:val=""/>
      <w:lvlJc w:val="left"/>
    </w:lvl>
    <w:lvl w:ilvl="2" w:tplc="141CD37C">
      <w:start w:val="1"/>
      <w:numFmt w:val="decimal"/>
      <w:lvlText w:val=""/>
      <w:lvlJc w:val="left"/>
    </w:lvl>
    <w:lvl w:ilvl="3" w:tplc="CF801D44">
      <w:start w:val="1"/>
      <w:numFmt w:val="decimal"/>
      <w:lvlText w:val=""/>
      <w:lvlJc w:val="left"/>
    </w:lvl>
    <w:lvl w:ilvl="4" w:tplc="07D027A6">
      <w:start w:val="1"/>
      <w:numFmt w:val="decimal"/>
      <w:lvlText w:val=""/>
      <w:lvlJc w:val="left"/>
    </w:lvl>
    <w:lvl w:ilvl="5" w:tplc="755E015C">
      <w:start w:val="1"/>
      <w:numFmt w:val="decimal"/>
      <w:lvlText w:val=""/>
      <w:lvlJc w:val="left"/>
    </w:lvl>
    <w:lvl w:ilvl="6" w:tplc="A6FED1A8">
      <w:start w:val="1"/>
      <w:numFmt w:val="decimal"/>
      <w:lvlText w:val=""/>
      <w:lvlJc w:val="left"/>
    </w:lvl>
    <w:lvl w:ilvl="7" w:tplc="96DAC796">
      <w:start w:val="1"/>
      <w:numFmt w:val="decimal"/>
      <w:lvlText w:val=""/>
      <w:lvlJc w:val="left"/>
    </w:lvl>
    <w:lvl w:ilvl="8" w:tplc="4CB2ACF0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CAFA52F4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B3A737A">
      <w:start w:val="1"/>
      <w:numFmt w:val="decimal"/>
      <w:lvlText w:val=""/>
      <w:lvlJc w:val="left"/>
    </w:lvl>
    <w:lvl w:ilvl="2" w:tplc="6E10FF14">
      <w:start w:val="1"/>
      <w:numFmt w:val="decimal"/>
      <w:lvlText w:val=""/>
      <w:lvlJc w:val="left"/>
    </w:lvl>
    <w:lvl w:ilvl="3" w:tplc="60E0FAAA">
      <w:start w:val="1"/>
      <w:numFmt w:val="decimal"/>
      <w:lvlText w:val=""/>
      <w:lvlJc w:val="left"/>
    </w:lvl>
    <w:lvl w:ilvl="4" w:tplc="EF38CDB0">
      <w:start w:val="1"/>
      <w:numFmt w:val="decimal"/>
      <w:lvlText w:val=""/>
      <w:lvlJc w:val="left"/>
    </w:lvl>
    <w:lvl w:ilvl="5" w:tplc="62BA0B4A">
      <w:start w:val="1"/>
      <w:numFmt w:val="decimal"/>
      <w:lvlText w:val=""/>
      <w:lvlJc w:val="left"/>
    </w:lvl>
    <w:lvl w:ilvl="6" w:tplc="5A90AF42">
      <w:start w:val="1"/>
      <w:numFmt w:val="decimal"/>
      <w:lvlText w:val=""/>
      <w:lvlJc w:val="left"/>
    </w:lvl>
    <w:lvl w:ilvl="7" w:tplc="FAB0FEBC">
      <w:start w:val="1"/>
      <w:numFmt w:val="decimal"/>
      <w:lvlText w:val=""/>
      <w:lvlJc w:val="left"/>
    </w:lvl>
    <w:lvl w:ilvl="8" w:tplc="0356545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F6F011CE">
      <w:start w:val="9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554B8A0">
      <w:start w:val="1"/>
      <w:numFmt w:val="decimal"/>
      <w:lvlText w:val=""/>
      <w:lvlJc w:val="left"/>
    </w:lvl>
    <w:lvl w:ilvl="2" w:tplc="839CA12E">
      <w:start w:val="1"/>
      <w:numFmt w:val="decimal"/>
      <w:lvlText w:val=""/>
      <w:lvlJc w:val="left"/>
    </w:lvl>
    <w:lvl w:ilvl="3" w:tplc="EDEE77F8">
      <w:start w:val="1"/>
      <w:numFmt w:val="decimal"/>
      <w:lvlText w:val=""/>
      <w:lvlJc w:val="left"/>
    </w:lvl>
    <w:lvl w:ilvl="4" w:tplc="CAFA6030">
      <w:start w:val="1"/>
      <w:numFmt w:val="decimal"/>
      <w:lvlText w:val=""/>
      <w:lvlJc w:val="left"/>
    </w:lvl>
    <w:lvl w:ilvl="5" w:tplc="755CEC36">
      <w:start w:val="1"/>
      <w:numFmt w:val="decimal"/>
      <w:lvlText w:val=""/>
      <w:lvlJc w:val="left"/>
    </w:lvl>
    <w:lvl w:ilvl="6" w:tplc="54BAF444">
      <w:start w:val="1"/>
      <w:numFmt w:val="decimal"/>
      <w:lvlText w:val=""/>
      <w:lvlJc w:val="left"/>
    </w:lvl>
    <w:lvl w:ilvl="7" w:tplc="947005EA">
      <w:start w:val="1"/>
      <w:numFmt w:val="decimal"/>
      <w:lvlText w:val=""/>
      <w:lvlJc w:val="left"/>
    </w:lvl>
    <w:lvl w:ilvl="8" w:tplc="5AC48966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80A9660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554D0B6">
      <w:start w:val="1"/>
      <w:numFmt w:val="decimal"/>
      <w:lvlText w:val=""/>
      <w:lvlJc w:val="left"/>
    </w:lvl>
    <w:lvl w:ilvl="2" w:tplc="8B281090">
      <w:start w:val="1"/>
      <w:numFmt w:val="decimal"/>
      <w:lvlText w:val=""/>
      <w:lvlJc w:val="left"/>
    </w:lvl>
    <w:lvl w:ilvl="3" w:tplc="B1766BE4">
      <w:start w:val="1"/>
      <w:numFmt w:val="decimal"/>
      <w:lvlText w:val=""/>
      <w:lvlJc w:val="left"/>
    </w:lvl>
    <w:lvl w:ilvl="4" w:tplc="9620E11C">
      <w:start w:val="1"/>
      <w:numFmt w:val="decimal"/>
      <w:lvlText w:val=""/>
      <w:lvlJc w:val="left"/>
    </w:lvl>
    <w:lvl w:ilvl="5" w:tplc="ACBC2420">
      <w:start w:val="1"/>
      <w:numFmt w:val="decimal"/>
      <w:lvlText w:val=""/>
      <w:lvlJc w:val="left"/>
    </w:lvl>
    <w:lvl w:ilvl="6" w:tplc="63589EEE">
      <w:start w:val="1"/>
      <w:numFmt w:val="decimal"/>
      <w:lvlText w:val=""/>
      <w:lvlJc w:val="left"/>
    </w:lvl>
    <w:lvl w:ilvl="7" w:tplc="B914C24C">
      <w:start w:val="1"/>
      <w:numFmt w:val="decimal"/>
      <w:lvlText w:val=""/>
      <w:lvlJc w:val="left"/>
    </w:lvl>
    <w:lvl w:ilvl="8" w:tplc="567C586E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39943790">
      <w:start w:val="1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CF2C928">
      <w:start w:val="1"/>
      <w:numFmt w:val="decimal"/>
      <w:lvlText w:val=""/>
      <w:lvlJc w:val="left"/>
    </w:lvl>
    <w:lvl w:ilvl="2" w:tplc="B7E2EEC6">
      <w:start w:val="1"/>
      <w:numFmt w:val="decimal"/>
      <w:lvlText w:val=""/>
      <w:lvlJc w:val="left"/>
    </w:lvl>
    <w:lvl w:ilvl="3" w:tplc="A50435F4">
      <w:start w:val="1"/>
      <w:numFmt w:val="decimal"/>
      <w:lvlText w:val=""/>
      <w:lvlJc w:val="left"/>
    </w:lvl>
    <w:lvl w:ilvl="4" w:tplc="25966764">
      <w:start w:val="1"/>
      <w:numFmt w:val="decimal"/>
      <w:lvlText w:val=""/>
      <w:lvlJc w:val="left"/>
    </w:lvl>
    <w:lvl w:ilvl="5" w:tplc="DFD463EA">
      <w:start w:val="1"/>
      <w:numFmt w:val="decimal"/>
      <w:lvlText w:val=""/>
      <w:lvlJc w:val="left"/>
    </w:lvl>
    <w:lvl w:ilvl="6" w:tplc="88082F76">
      <w:start w:val="1"/>
      <w:numFmt w:val="decimal"/>
      <w:lvlText w:val=""/>
      <w:lvlJc w:val="left"/>
    </w:lvl>
    <w:lvl w:ilvl="7" w:tplc="279012DC">
      <w:start w:val="1"/>
      <w:numFmt w:val="decimal"/>
      <w:lvlText w:val=""/>
      <w:lvlJc w:val="left"/>
    </w:lvl>
    <w:lvl w:ilvl="8" w:tplc="D98A290C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DAA8C4A">
      <w:start w:val="1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500DBD6">
      <w:start w:val="1"/>
      <w:numFmt w:val="decimal"/>
      <w:lvlText w:val=""/>
      <w:lvlJc w:val="left"/>
    </w:lvl>
    <w:lvl w:ilvl="2" w:tplc="2C947734">
      <w:start w:val="1"/>
      <w:numFmt w:val="decimal"/>
      <w:lvlText w:val=""/>
      <w:lvlJc w:val="left"/>
    </w:lvl>
    <w:lvl w:ilvl="3" w:tplc="804AF584">
      <w:start w:val="1"/>
      <w:numFmt w:val="decimal"/>
      <w:lvlText w:val=""/>
      <w:lvlJc w:val="left"/>
    </w:lvl>
    <w:lvl w:ilvl="4" w:tplc="7F8CA156">
      <w:start w:val="1"/>
      <w:numFmt w:val="decimal"/>
      <w:lvlText w:val=""/>
      <w:lvlJc w:val="left"/>
    </w:lvl>
    <w:lvl w:ilvl="5" w:tplc="D3E22C0A">
      <w:start w:val="1"/>
      <w:numFmt w:val="decimal"/>
      <w:lvlText w:val=""/>
      <w:lvlJc w:val="left"/>
    </w:lvl>
    <w:lvl w:ilvl="6" w:tplc="DABAB254">
      <w:start w:val="1"/>
      <w:numFmt w:val="decimal"/>
      <w:lvlText w:val=""/>
      <w:lvlJc w:val="left"/>
    </w:lvl>
    <w:lvl w:ilvl="7" w:tplc="B34E3712">
      <w:start w:val="1"/>
      <w:numFmt w:val="decimal"/>
      <w:lvlText w:val=""/>
      <w:lvlJc w:val="left"/>
    </w:lvl>
    <w:lvl w:ilvl="8" w:tplc="2A962362">
      <w:start w:val="1"/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9312ADCC">
      <w:start w:val="1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59C3B1E">
      <w:start w:val="1"/>
      <w:numFmt w:val="decimal"/>
      <w:lvlText w:val=""/>
      <w:lvlJc w:val="left"/>
    </w:lvl>
    <w:lvl w:ilvl="2" w:tplc="7E74A012">
      <w:start w:val="1"/>
      <w:numFmt w:val="decimal"/>
      <w:lvlText w:val=""/>
      <w:lvlJc w:val="left"/>
    </w:lvl>
    <w:lvl w:ilvl="3" w:tplc="802CB2C2">
      <w:start w:val="1"/>
      <w:numFmt w:val="decimal"/>
      <w:lvlText w:val=""/>
      <w:lvlJc w:val="left"/>
    </w:lvl>
    <w:lvl w:ilvl="4" w:tplc="5BAAE13E">
      <w:start w:val="1"/>
      <w:numFmt w:val="decimal"/>
      <w:lvlText w:val=""/>
      <w:lvlJc w:val="left"/>
    </w:lvl>
    <w:lvl w:ilvl="5" w:tplc="8886FB78">
      <w:start w:val="1"/>
      <w:numFmt w:val="decimal"/>
      <w:lvlText w:val=""/>
      <w:lvlJc w:val="left"/>
    </w:lvl>
    <w:lvl w:ilvl="6" w:tplc="B5EA445C">
      <w:start w:val="1"/>
      <w:numFmt w:val="decimal"/>
      <w:lvlText w:val=""/>
      <w:lvlJc w:val="left"/>
    </w:lvl>
    <w:lvl w:ilvl="7" w:tplc="D8001AC2">
      <w:start w:val="1"/>
      <w:numFmt w:val="decimal"/>
      <w:lvlText w:val=""/>
      <w:lvlJc w:val="left"/>
    </w:lvl>
    <w:lvl w:ilvl="8" w:tplc="EA3E010E">
      <w:start w:val="1"/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AA9EF4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FAF9B4">
      <w:start w:val="1"/>
      <w:numFmt w:val="decimal"/>
      <w:lvlText w:val=""/>
      <w:lvlJc w:val="left"/>
    </w:lvl>
    <w:lvl w:ilvl="2" w:tplc="F5E605BE">
      <w:start w:val="1"/>
      <w:numFmt w:val="decimal"/>
      <w:lvlText w:val=""/>
      <w:lvlJc w:val="left"/>
    </w:lvl>
    <w:lvl w:ilvl="3" w:tplc="9F70FA78">
      <w:start w:val="1"/>
      <w:numFmt w:val="decimal"/>
      <w:lvlText w:val=""/>
      <w:lvlJc w:val="left"/>
    </w:lvl>
    <w:lvl w:ilvl="4" w:tplc="7A7E94C6">
      <w:start w:val="1"/>
      <w:numFmt w:val="decimal"/>
      <w:lvlText w:val=""/>
      <w:lvlJc w:val="left"/>
    </w:lvl>
    <w:lvl w:ilvl="5" w:tplc="1C0449AE">
      <w:start w:val="1"/>
      <w:numFmt w:val="decimal"/>
      <w:lvlText w:val=""/>
      <w:lvlJc w:val="left"/>
    </w:lvl>
    <w:lvl w:ilvl="6" w:tplc="1AF693B0">
      <w:start w:val="1"/>
      <w:numFmt w:val="decimal"/>
      <w:lvlText w:val=""/>
      <w:lvlJc w:val="left"/>
    </w:lvl>
    <w:lvl w:ilvl="7" w:tplc="6A942618">
      <w:start w:val="1"/>
      <w:numFmt w:val="decimal"/>
      <w:lvlText w:val=""/>
      <w:lvlJc w:val="left"/>
    </w:lvl>
    <w:lvl w:ilvl="8" w:tplc="CBD2B248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47B"/>
    <w:rsid w:val="00783C37"/>
    <w:rsid w:val="00BD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docId w15:val="{09AA3ECF-F063-48BF-885B-B1277118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5BCE"/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images/4.png" TargetMode="External"/><Relationship Id="rId13" Type="http://schemas.openxmlformats.org/officeDocument/2006/relationships/image" Target="images/9.png" TargetMode="External"/><Relationship Id="rId3" Type="http://schemas.openxmlformats.org/officeDocument/2006/relationships/settings" Target="settings.xml"/><Relationship Id="rId7" Type="http://schemas.openxmlformats.org/officeDocument/2006/relationships/image" Target="images/3.png" TargetMode="External"/><Relationship Id="rId12" Type="http://schemas.openxmlformats.org/officeDocument/2006/relationships/image" Target="images/8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images/2.png" TargetMode="External"/><Relationship Id="rId11" Type="http://schemas.openxmlformats.org/officeDocument/2006/relationships/image" Target="images/7.png" TargetMode="External"/><Relationship Id="rId5" Type="http://schemas.openxmlformats.org/officeDocument/2006/relationships/image" Target="images/1.png" TargetMode="External"/><Relationship Id="rId15" Type="http://schemas.openxmlformats.org/officeDocument/2006/relationships/image" Target="images/11.png" TargetMode="External"/><Relationship Id="rId10" Type="http://schemas.openxmlformats.org/officeDocument/2006/relationships/image" Target="images/6.png" TargetMode="External"/><Relationship Id="rId4" Type="http://schemas.openxmlformats.org/officeDocument/2006/relationships/webSettings" Target="webSettings.xml"/><Relationship Id="rId9" Type="http://schemas.openxmlformats.org/officeDocument/2006/relationships/image" Target="images/5.png" TargetMode="External"/><Relationship Id="rId14" Type="http://schemas.openxmlformats.org/officeDocument/2006/relationships/image" Target="images/1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1122</Words>
  <Characters>6401</Characters>
  <Application>Microsoft Office Word</Application>
  <DocSecurity>0</DocSecurity>
  <Lines>53</Lines>
  <Paragraphs>15</Paragraphs>
  <ScaleCrop>false</ScaleCrop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 Зайцева</cp:lastModifiedBy>
  <cp:revision>1</cp:revision>
  <dcterms:created xsi:type="dcterms:W3CDTF">2024-09-21T17:09:00Z</dcterms:created>
  <dcterms:modified xsi:type="dcterms:W3CDTF">2024-09-21T17:11:00Z</dcterms:modified>
</cp:coreProperties>
</file>