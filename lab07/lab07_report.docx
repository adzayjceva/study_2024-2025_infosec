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C063" w14:textId="77777777" w:rsidR="000721DC" w:rsidRDefault="004A0ED9">
      <w:r>
        <w:pict w14:anchorId="7CEB4B7C">
          <v:rect id="_x0000_i1025" style="width:470.3pt;height:1.5pt" o:hrstd="t" o:hr="t" fillcolor="gray" stroked="f">
            <v:path strokeok="f"/>
          </v:rect>
        </w:pict>
      </w:r>
    </w:p>
    <w:p w14:paraId="4B0A79EB" w14:textId="77777777" w:rsidR="000721DC" w:rsidRDefault="003A6D41">
      <w:pPr>
        <w:pStyle w:val="2"/>
        <w:rPr>
          <w:b w:val="0"/>
          <w:i w:val="0"/>
        </w:rPr>
      </w:pPr>
      <w:r>
        <w:rPr>
          <w:b w:val="0"/>
          <w:i w:val="0"/>
        </w:rPr>
        <w:t>Front matter</w:t>
      </w:r>
    </w:p>
    <w:p w14:paraId="6BF4120C" w14:textId="77777777" w:rsidR="000721DC" w:rsidRDefault="003A6D41">
      <w:r>
        <w:t>title: "</w:t>
      </w: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№7"</w:t>
      </w:r>
      <w:r>
        <w:br/>
        <w:t>subtitle: "</w:t>
      </w:r>
      <w:proofErr w:type="spellStart"/>
      <w:r>
        <w:t>Отчёт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>"</w:t>
      </w:r>
      <w:r>
        <w:br/>
        <w:t xml:space="preserve">author: "Зайцева Анна </w:t>
      </w:r>
      <w:proofErr w:type="spellStart"/>
      <w:r>
        <w:t>Дмитриевна</w:t>
      </w:r>
      <w:proofErr w:type="spellEnd"/>
      <w:r>
        <w:t>, НПМбд-02-21"</w:t>
      </w:r>
    </w:p>
    <w:p w14:paraId="0D6542DC" w14:textId="77777777" w:rsidR="000721DC" w:rsidRDefault="003A6D41">
      <w:pPr>
        <w:pStyle w:val="2"/>
        <w:rPr>
          <w:b w:val="0"/>
          <w:i w:val="0"/>
        </w:rPr>
      </w:pPr>
      <w:r>
        <w:rPr>
          <w:b w:val="0"/>
          <w:i w:val="0"/>
        </w:rPr>
        <w:t>Generic options</w:t>
      </w:r>
    </w:p>
    <w:p w14:paraId="00C2A600" w14:textId="77777777" w:rsidR="000721DC" w:rsidRDefault="003A6D41">
      <w:proofErr w:type="spellStart"/>
      <w:r>
        <w:t>lang</w:t>
      </w:r>
      <w:proofErr w:type="spellEnd"/>
      <w:r>
        <w:t xml:space="preserve">: </w:t>
      </w:r>
      <w:proofErr w:type="spellStart"/>
      <w:r>
        <w:t>ru</w:t>
      </w:r>
      <w:proofErr w:type="spellEnd"/>
      <w:r>
        <w:t>-RU</w:t>
      </w:r>
    </w:p>
    <w:p w14:paraId="46670AB1" w14:textId="77777777" w:rsidR="000721DC" w:rsidRDefault="003A6D41">
      <w:pPr>
        <w:pStyle w:val="2"/>
        <w:rPr>
          <w:b w:val="0"/>
          <w:i w:val="0"/>
        </w:rPr>
      </w:pPr>
      <w:r>
        <w:rPr>
          <w:b w:val="0"/>
          <w:i w:val="0"/>
        </w:rPr>
        <w:t>Bibliography</w:t>
      </w:r>
    </w:p>
    <w:p w14:paraId="7A120715" w14:textId="77777777" w:rsidR="000721DC" w:rsidRDefault="003A6D41">
      <w:r>
        <w:t>bibliography: bib/</w:t>
      </w:r>
      <w:proofErr w:type="spellStart"/>
      <w:r>
        <w:t>cite.bib</w:t>
      </w:r>
      <w:proofErr w:type="spellEnd"/>
      <w:r>
        <w:br/>
      </w:r>
      <w:proofErr w:type="spellStart"/>
      <w:r>
        <w:t>csl</w:t>
      </w:r>
      <w:proofErr w:type="spellEnd"/>
      <w:r>
        <w:t xml:space="preserve">: </w:t>
      </w:r>
      <w:proofErr w:type="spellStart"/>
      <w:r>
        <w:t>pandoc</w:t>
      </w:r>
      <w:proofErr w:type="spellEnd"/>
      <w:r>
        <w:t>/</w:t>
      </w:r>
      <w:proofErr w:type="spellStart"/>
      <w:r>
        <w:t>csl</w:t>
      </w:r>
      <w:proofErr w:type="spellEnd"/>
      <w:r>
        <w:t>/gost-r-7-0-5-2008-numeric.csl</w:t>
      </w:r>
    </w:p>
    <w:p w14:paraId="20A6B3AE" w14:textId="77777777" w:rsidR="000721DC" w:rsidRDefault="003A6D41">
      <w:pPr>
        <w:pStyle w:val="2"/>
        <w:rPr>
          <w:b w:val="0"/>
          <w:i w:val="0"/>
        </w:rPr>
      </w:pPr>
      <w:r>
        <w:rPr>
          <w:b w:val="0"/>
          <w:i w:val="0"/>
        </w:rPr>
        <w:t>Pdf output format</w:t>
      </w:r>
    </w:p>
    <w:p w14:paraId="3647E836" w14:textId="77777777" w:rsidR="000721DC" w:rsidRDefault="003A6D41">
      <w:r>
        <w:t>toc: true # Table of contents</w:t>
      </w:r>
      <w:r>
        <w:br/>
        <w:t>toc-depth: 2</w:t>
      </w:r>
      <w:r>
        <w:br/>
      </w:r>
      <w:proofErr w:type="spellStart"/>
      <w:r>
        <w:t>lof</w:t>
      </w:r>
      <w:proofErr w:type="spellEnd"/>
      <w:r>
        <w:t>: true # List of figures</w:t>
      </w:r>
      <w:r>
        <w:br/>
        <w:t>lot: true # List of tables</w:t>
      </w:r>
      <w:r>
        <w:br/>
      </w:r>
      <w:proofErr w:type="spellStart"/>
      <w:r>
        <w:t>fontsize</w:t>
      </w:r>
      <w:proofErr w:type="spellEnd"/>
      <w:r>
        <w:t>: 12pt</w:t>
      </w:r>
      <w:r>
        <w:br/>
      </w:r>
      <w:proofErr w:type="spellStart"/>
      <w:r>
        <w:t>linestretch</w:t>
      </w:r>
      <w:proofErr w:type="spellEnd"/>
      <w:r>
        <w:t>: 1.5</w:t>
      </w:r>
      <w:r>
        <w:br/>
      </w:r>
      <w:proofErr w:type="spellStart"/>
      <w:r>
        <w:t>papersize</w:t>
      </w:r>
      <w:proofErr w:type="spellEnd"/>
      <w:r>
        <w:t>: a4</w:t>
      </w:r>
      <w:r>
        <w:br/>
      </w:r>
      <w:proofErr w:type="spellStart"/>
      <w:r>
        <w:t>documentclass</w:t>
      </w:r>
      <w:proofErr w:type="spellEnd"/>
      <w:r>
        <w:t xml:space="preserve">: </w:t>
      </w:r>
      <w:proofErr w:type="spellStart"/>
      <w:r>
        <w:t>scrreprt</w:t>
      </w:r>
      <w:proofErr w:type="spellEnd"/>
    </w:p>
    <w:p w14:paraId="7FA43CD3" w14:textId="77777777" w:rsidR="000721DC" w:rsidRDefault="003A6D41">
      <w:pPr>
        <w:pStyle w:val="2"/>
        <w:rPr>
          <w:b w:val="0"/>
          <w:i w:val="0"/>
        </w:rPr>
      </w:pPr>
      <w:r>
        <w:rPr>
          <w:b w:val="0"/>
          <w:i w:val="0"/>
        </w:rPr>
        <w:t>Fonts</w:t>
      </w:r>
    </w:p>
    <w:p w14:paraId="5ABE695B" w14:textId="77777777" w:rsidR="000721DC" w:rsidRDefault="003A6D41">
      <w:proofErr w:type="spellStart"/>
      <w:r>
        <w:t>mainfont</w:t>
      </w:r>
      <w:proofErr w:type="spellEnd"/>
      <w:r>
        <w:t>: PT Serif</w:t>
      </w:r>
      <w:r>
        <w:br/>
      </w:r>
      <w:proofErr w:type="spellStart"/>
      <w:r>
        <w:t>romanfont</w:t>
      </w:r>
      <w:proofErr w:type="spellEnd"/>
      <w:r>
        <w:t>: PT Serif</w:t>
      </w:r>
      <w:r>
        <w:br/>
      </w:r>
      <w:proofErr w:type="spellStart"/>
      <w:r>
        <w:t>sansfont</w:t>
      </w:r>
      <w:proofErr w:type="spellEnd"/>
      <w:r>
        <w:t>: PT Sans</w:t>
      </w:r>
      <w:r>
        <w:br/>
      </w:r>
      <w:proofErr w:type="spellStart"/>
      <w:r>
        <w:t>monofont</w:t>
      </w:r>
      <w:proofErr w:type="spellEnd"/>
      <w:r>
        <w:t>: PT Mono</w:t>
      </w:r>
      <w:r>
        <w:br/>
      </w:r>
      <w:proofErr w:type="spellStart"/>
      <w:r>
        <w:t>mainfontoptions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romanfontoptions</w:t>
      </w:r>
      <w:proofErr w:type="spellEnd"/>
      <w:r>
        <w:t>: Ligatures=</w:t>
      </w:r>
      <w:proofErr w:type="spellStart"/>
      <w:r>
        <w:t>TeX</w:t>
      </w:r>
      <w:proofErr w:type="spellEnd"/>
      <w:r>
        <w:br/>
      </w:r>
      <w:proofErr w:type="spellStart"/>
      <w:r>
        <w:t>sansfontoptions</w:t>
      </w:r>
      <w:proofErr w:type="spellEnd"/>
      <w:r>
        <w:t>: Ligatures=</w:t>
      </w:r>
      <w:proofErr w:type="spellStart"/>
      <w:proofErr w:type="gramStart"/>
      <w:r>
        <w:t>TeX,Scale</w:t>
      </w:r>
      <w:proofErr w:type="spellEnd"/>
      <w:proofErr w:type="gramEnd"/>
      <w:r>
        <w:t>=</w:t>
      </w:r>
      <w:proofErr w:type="spellStart"/>
      <w:r>
        <w:t>MatchLowercase</w:t>
      </w:r>
      <w:proofErr w:type="spellEnd"/>
      <w:r>
        <w:br/>
      </w:r>
      <w:proofErr w:type="spellStart"/>
      <w:r>
        <w:t>monofontoptions</w:t>
      </w:r>
      <w:proofErr w:type="spellEnd"/>
      <w:r>
        <w:t>: Scale=</w:t>
      </w:r>
      <w:proofErr w:type="spellStart"/>
      <w:r>
        <w:t>MatchLowercase,Scale</w:t>
      </w:r>
      <w:proofErr w:type="spellEnd"/>
      <w:r>
        <w:t>=0.9</w:t>
      </w:r>
    </w:p>
    <w:p w14:paraId="55DCA7E4" w14:textId="77777777" w:rsidR="000721DC" w:rsidRDefault="003A6D41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Pandoc-crossref</w:t>
      </w:r>
      <w:proofErr w:type="spellEnd"/>
      <w:r>
        <w:rPr>
          <w:b w:val="0"/>
          <w:i w:val="0"/>
        </w:rPr>
        <w:t xml:space="preserve"> LaTeX customization</w:t>
      </w:r>
    </w:p>
    <w:p w14:paraId="0D21BBE2" w14:textId="77777777" w:rsidR="000721DC" w:rsidRDefault="003A6D41">
      <w:proofErr w:type="spellStart"/>
      <w:r>
        <w:t>figureTitle</w:t>
      </w:r>
      <w:proofErr w:type="spellEnd"/>
      <w:r>
        <w:t>: "</w:t>
      </w:r>
      <w:proofErr w:type="spellStart"/>
      <w:r>
        <w:t>Рис</w:t>
      </w:r>
      <w:proofErr w:type="spellEnd"/>
      <w:r>
        <w:t>."</w:t>
      </w:r>
      <w:r>
        <w:br/>
      </w:r>
      <w:proofErr w:type="spellStart"/>
      <w:r>
        <w:t>tableTitle</w:t>
      </w:r>
      <w:proofErr w:type="spellEnd"/>
      <w:r>
        <w:t>: "</w:t>
      </w:r>
      <w:proofErr w:type="spellStart"/>
      <w:r>
        <w:t>Таблица</w:t>
      </w:r>
      <w:proofErr w:type="spellEnd"/>
      <w:r>
        <w:t>"</w:t>
      </w:r>
      <w:r>
        <w:br/>
      </w:r>
      <w:proofErr w:type="spellStart"/>
      <w:r>
        <w:t>listingTitle</w:t>
      </w:r>
      <w:proofErr w:type="spellEnd"/>
      <w:r>
        <w:t>: "</w:t>
      </w:r>
      <w:proofErr w:type="spellStart"/>
      <w:r>
        <w:t>Листинг</w:t>
      </w:r>
      <w:proofErr w:type="spellEnd"/>
      <w:r>
        <w:t>"</w:t>
      </w:r>
      <w:r>
        <w:br/>
      </w:r>
      <w:proofErr w:type="spellStart"/>
      <w:r>
        <w:t>lofTitle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  <w:r>
        <w:t>"</w:t>
      </w:r>
      <w:r>
        <w:br/>
      </w:r>
      <w:proofErr w:type="spellStart"/>
      <w:r>
        <w:t>lotTitle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"</w:t>
      </w:r>
      <w:r>
        <w:br/>
      </w:r>
      <w:proofErr w:type="spellStart"/>
      <w:r>
        <w:t>lolTitle</w:t>
      </w:r>
      <w:proofErr w:type="spellEnd"/>
      <w:r>
        <w:t>: "</w:t>
      </w:r>
      <w:proofErr w:type="spellStart"/>
      <w:r>
        <w:t>Листинги</w:t>
      </w:r>
      <w:proofErr w:type="spellEnd"/>
      <w:r>
        <w:t>"</w:t>
      </w:r>
    </w:p>
    <w:p w14:paraId="62318FB6" w14:textId="77777777" w:rsidR="000721DC" w:rsidRDefault="003A6D41">
      <w:pPr>
        <w:pStyle w:val="2"/>
        <w:rPr>
          <w:b w:val="0"/>
          <w:i w:val="0"/>
        </w:rPr>
      </w:pPr>
      <w:proofErr w:type="spellStart"/>
      <w:r>
        <w:rPr>
          <w:b w:val="0"/>
          <w:i w:val="0"/>
        </w:rPr>
        <w:t>Misc</w:t>
      </w:r>
      <w:proofErr w:type="spellEnd"/>
      <w:r>
        <w:rPr>
          <w:b w:val="0"/>
          <w:i w:val="0"/>
        </w:rPr>
        <w:t xml:space="preserve"> options</w:t>
      </w:r>
    </w:p>
    <w:p w14:paraId="22632551" w14:textId="77777777" w:rsidR="000721DC" w:rsidRDefault="003A6D41">
      <w:r>
        <w:t>indent: true</w:t>
      </w:r>
      <w:r>
        <w:br/>
        <w:t>header-includes:</w:t>
      </w:r>
    </w:p>
    <w:p w14:paraId="509B52FD" w14:textId="77777777" w:rsidR="000721DC" w:rsidRDefault="003A6D41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indentfirst</w:t>
      </w:r>
      <w:proofErr w:type="spellEnd"/>
      <w:r>
        <w:t>}</w:t>
      </w:r>
    </w:p>
    <w:p w14:paraId="71CBA772" w14:textId="77777777" w:rsidR="000721DC" w:rsidRDefault="003A6D41">
      <w:pPr>
        <w:numPr>
          <w:ilvl w:val="0"/>
          <w:numId w:val="1"/>
        </w:numPr>
      </w:pPr>
      <w:r>
        <w:t>\</w:t>
      </w:r>
      <w:proofErr w:type="spellStart"/>
      <w:r>
        <w:t>usepackage</w:t>
      </w:r>
      <w:proofErr w:type="spellEnd"/>
      <w:r>
        <w:t>{float} # keep figures where there are in the text</w:t>
      </w:r>
    </w:p>
    <w:p w14:paraId="2CE3C411" w14:textId="77777777" w:rsidR="000721DC" w:rsidRDefault="003A6D41">
      <w:pPr>
        <w:numPr>
          <w:ilvl w:val="0"/>
          <w:numId w:val="1"/>
        </w:numPr>
      </w:pPr>
      <w:r>
        <w:lastRenderedPageBreak/>
        <w:t>\</w:t>
      </w:r>
      <w:proofErr w:type="spellStart"/>
      <w:r>
        <w:t>floatplacement</w:t>
      </w:r>
      <w:proofErr w:type="spellEnd"/>
      <w:r>
        <w:t>{figure}{H} # keep figures where there are in the text</w:t>
      </w:r>
    </w:p>
    <w:p w14:paraId="38E57932" w14:textId="77777777" w:rsidR="000721DC" w:rsidRDefault="004A0ED9">
      <w:r>
        <w:pict w14:anchorId="69BBD49F">
          <v:rect id="_x0000_i1026" style="width:470.3pt;height:1.5pt" o:hrstd="t" o:hr="t" fillcolor="gray" stroked="f">
            <v:path strokeok="f"/>
          </v:rect>
        </w:pict>
      </w:r>
    </w:p>
    <w:p w14:paraId="566755C5" w14:textId="77777777" w:rsidR="000721DC" w:rsidRPr="003A6D41" w:rsidRDefault="003A6D41">
      <w:pPr>
        <w:pStyle w:val="1"/>
        <w:rPr>
          <w:b w:val="0"/>
          <w:lang w:val="ru-RU"/>
        </w:rPr>
      </w:pPr>
      <w:r w:rsidRPr="003A6D41">
        <w:rPr>
          <w:b w:val="0"/>
          <w:lang w:val="ru-RU"/>
        </w:rPr>
        <w:t>Цель работы</w:t>
      </w:r>
    </w:p>
    <w:p w14:paraId="555241E7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Цель работы --- Освоить на практике применение режима однократного гаммирования.</w:t>
      </w:r>
    </w:p>
    <w:p w14:paraId="4FB724DE" w14:textId="77777777" w:rsidR="000721DC" w:rsidRPr="003A6D41" w:rsidRDefault="003A6D41">
      <w:pPr>
        <w:pStyle w:val="1"/>
        <w:rPr>
          <w:b w:val="0"/>
          <w:lang w:val="ru-RU"/>
        </w:rPr>
      </w:pPr>
      <w:r w:rsidRPr="003A6D41">
        <w:rPr>
          <w:b w:val="0"/>
          <w:lang w:val="ru-RU"/>
        </w:rPr>
        <w:t>Задание</w:t>
      </w:r>
    </w:p>
    <w:p w14:paraId="400E2C58" w14:textId="77777777" w:rsidR="000721DC" w:rsidRDefault="003A6D41">
      <w:r w:rsidRPr="003A6D41">
        <w:rPr>
          <w:lang w:val="ru-RU"/>
        </w:rP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>:</w:t>
      </w:r>
    </w:p>
    <w:p w14:paraId="7AC801AF" w14:textId="77777777" w:rsidR="000721DC" w:rsidRPr="003A6D41" w:rsidRDefault="003A6D41">
      <w:pPr>
        <w:numPr>
          <w:ilvl w:val="0"/>
          <w:numId w:val="2"/>
        </w:numPr>
        <w:rPr>
          <w:lang w:val="ru-RU"/>
        </w:rPr>
      </w:pPr>
      <w:r w:rsidRPr="003A6D41">
        <w:rPr>
          <w:lang w:val="ru-RU"/>
        </w:rPr>
        <w:t xml:space="preserve">Определить вид </w:t>
      </w:r>
      <w:proofErr w:type="spellStart"/>
      <w:r w:rsidRPr="003A6D41">
        <w:rPr>
          <w:lang w:val="ru-RU"/>
        </w:rPr>
        <w:t>шифротекста</w:t>
      </w:r>
      <w:proofErr w:type="spellEnd"/>
      <w:r w:rsidRPr="003A6D41">
        <w:rPr>
          <w:lang w:val="ru-RU"/>
        </w:rPr>
        <w:t xml:space="preserve"> при известном ключе и известном открытом тексте.</w:t>
      </w:r>
    </w:p>
    <w:p w14:paraId="65F58EFB" w14:textId="77777777" w:rsidR="000721DC" w:rsidRPr="003A6D41" w:rsidRDefault="003A6D41">
      <w:pPr>
        <w:numPr>
          <w:ilvl w:val="0"/>
          <w:numId w:val="2"/>
        </w:numPr>
        <w:rPr>
          <w:lang w:val="ru-RU"/>
        </w:rPr>
      </w:pPr>
      <w:r w:rsidRPr="003A6D41">
        <w:rPr>
          <w:lang w:val="ru-RU"/>
        </w:rPr>
        <w:t xml:space="preserve">Определить ключ, с помощью которого </w:t>
      </w:r>
      <w:proofErr w:type="spellStart"/>
      <w:r w:rsidRPr="003A6D41">
        <w:rPr>
          <w:lang w:val="ru-RU"/>
        </w:rPr>
        <w:t>шифротекст</w:t>
      </w:r>
      <w:proofErr w:type="spellEnd"/>
      <w:r w:rsidRPr="003A6D41">
        <w:rPr>
          <w:lang w:val="ru-RU"/>
        </w:rPr>
        <w:t xml:space="preserve">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 w14:paraId="187B2F7E" w14:textId="77777777" w:rsidR="000721DC" w:rsidRPr="003A6D41" w:rsidRDefault="003A6D41">
      <w:pPr>
        <w:pStyle w:val="1"/>
        <w:rPr>
          <w:b w:val="0"/>
          <w:lang w:val="ru-RU"/>
        </w:rPr>
      </w:pPr>
      <w:r w:rsidRPr="003A6D41">
        <w:rPr>
          <w:b w:val="0"/>
          <w:lang w:val="ru-RU"/>
        </w:rPr>
        <w:t>Теоретическое введение</w:t>
      </w:r>
    </w:p>
    <w:p w14:paraId="48D9B55D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 xml:space="preserve">Предложенная Г. С. </w:t>
      </w:r>
      <w:proofErr w:type="spellStart"/>
      <w:r w:rsidRPr="003A6D41">
        <w:rPr>
          <w:lang w:val="ru-RU"/>
        </w:rPr>
        <w:t>Вернамом</w:t>
      </w:r>
      <w:proofErr w:type="spellEnd"/>
      <w:r w:rsidRPr="003A6D41">
        <w:rPr>
          <w:lang w:val="ru-RU"/>
        </w:rPr>
        <w:t xml:space="preserve"> так называемая «схема однократного использования (гаммирования)» является простой, но надёжной схемой шифрования данных.</w:t>
      </w:r>
    </w:p>
    <w:p w14:paraId="630F7A4A" w14:textId="77777777" w:rsidR="000721DC" w:rsidRPr="003A6D41" w:rsidRDefault="003A6D41">
      <w:pPr>
        <w:rPr>
          <w:lang w:val="ru-RU"/>
        </w:rPr>
      </w:pPr>
      <w:r w:rsidRPr="003A6D41">
        <w:rPr>
          <w:b/>
          <w:lang w:val="ru-RU"/>
        </w:rPr>
        <w:t>Гаммирование</w:t>
      </w:r>
      <w:r w:rsidRPr="003A6D41">
        <w:rPr>
          <w:lang w:val="ru-RU"/>
        </w:rP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 w:rsidRPr="003A6D41">
        <w:rPr>
          <w:lang w:val="ru-RU"/>
        </w:rPr>
        <w:br/>
        <w:t>гаммы — это сложение её элементов с элементами открытого (закрытого)</w:t>
      </w:r>
      <w:r w:rsidRPr="003A6D41">
        <w:rPr>
          <w:lang w:val="ru-RU"/>
        </w:rPr>
        <w:br/>
        <w:t>текста по некоторому фиксированному модулю, значение которого представляет собой известную часть алгоритма шифрования.</w:t>
      </w:r>
    </w:p>
    <w:p w14:paraId="63D349FD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 w:rsidRPr="003A6D41">
        <w:rPr>
          <w:lang w:val="ru-RU"/>
        </w:rPr>
        <w:br/>
        <w:t>той же длины, что и подлежащий сокрытию текст, то текст нельзя раскрыть.</w:t>
      </w:r>
      <w:r w:rsidRPr="003A6D41">
        <w:rPr>
          <w:lang w:val="ru-RU"/>
        </w:rPr>
        <w:br/>
        <w:t>Даже при раскрытии части последовательности гаммы нельзя получить информацию о всём скрываемом тексте.</w:t>
      </w:r>
    </w:p>
    <w:p w14:paraId="3BCA5856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 xml:space="preserve">Наложение </w:t>
      </w:r>
      <w:proofErr w:type="gramStart"/>
      <w:r w:rsidRPr="003A6D41">
        <w:rPr>
          <w:lang w:val="ru-RU"/>
        </w:rPr>
        <w:t>гаммы по сути</w:t>
      </w:r>
      <w:proofErr w:type="gramEnd"/>
      <w:r w:rsidRPr="003A6D41">
        <w:rPr>
          <w:lang w:val="ru-RU"/>
        </w:rPr>
        <w:t xml:space="preserve"> представляет собой выполнение операции</w:t>
      </w:r>
      <w:r w:rsidRPr="003A6D41">
        <w:rPr>
          <w:lang w:val="ru-RU"/>
        </w:rPr>
        <w:br/>
        <w:t>сложения по модулю 2 (</w:t>
      </w:r>
      <w:r>
        <w:t>XOR</w:t>
      </w:r>
      <w:r w:rsidRPr="003A6D41">
        <w:rPr>
          <w:lang w:val="ru-RU"/>
        </w:rPr>
        <w:t>) (обозначаемая знаком ⊕) между элементами</w:t>
      </w:r>
      <w:r w:rsidRPr="003A6D41">
        <w:rPr>
          <w:lang w:val="ru-RU"/>
        </w:rPr>
        <w:br/>
        <w:t xml:space="preserve">гаммы и элементами подлежащего сокрытию текста. Напомним, как работает операция </w:t>
      </w:r>
      <w:r>
        <w:t>XOR</w:t>
      </w:r>
      <w:r w:rsidRPr="003A6D41">
        <w:rPr>
          <w:lang w:val="ru-RU"/>
        </w:rPr>
        <w:t xml:space="preserve"> над битами: 0 ⊕ 0 = 0, 0 ⊕ 1 = 1, 1 ⊕ 0 = 1, 1 ⊕ 1 = 0.</w:t>
      </w:r>
    </w:p>
    <w:p w14:paraId="5CABA485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 w:rsidRPr="003A6D41">
        <w:rPr>
          <w:lang w:val="ru-RU"/>
        </w:rPr>
        <w:br/>
      </w:r>
      <w:proofErr w:type="spellStart"/>
      <w:r w:rsidRPr="003A6D41">
        <w:rPr>
          <w:lang w:val="ru-RU"/>
        </w:rPr>
        <w:t>граммой</w:t>
      </w:r>
      <w:proofErr w:type="spellEnd"/>
      <w:r w:rsidRPr="003A6D41">
        <w:rPr>
          <w:lang w:val="ru-RU"/>
        </w:rPr>
        <w:t>.</w:t>
      </w:r>
    </w:p>
    <w:p w14:paraId="3FD374E2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 xml:space="preserve">Если известны ключ и открытый текст, то задача нахождения </w:t>
      </w:r>
      <w:proofErr w:type="spellStart"/>
      <w:r w:rsidRPr="003A6D41">
        <w:rPr>
          <w:lang w:val="ru-RU"/>
        </w:rPr>
        <w:t>шифротекста</w:t>
      </w:r>
      <w:proofErr w:type="spellEnd"/>
      <w:r w:rsidRPr="003A6D41">
        <w:rPr>
          <w:lang w:val="ru-RU"/>
        </w:rPr>
        <w:t xml:space="preserve"> заключается в применении к каждому символу открытого текста следующего правила:</w:t>
      </w:r>
    </w:p>
    <w:p w14:paraId="2E37D187" w14:textId="77777777" w:rsidR="000721DC" w:rsidRPr="003A6D41" w:rsidRDefault="003A6D41">
      <w:pPr>
        <w:rPr>
          <w:lang w:val="ru-RU"/>
        </w:rPr>
      </w:pPr>
      <w:r>
        <w:rPr>
          <w:rStyle w:val="InlineCode"/>
          <w:highlight w:val="none"/>
        </w:rPr>
        <w:t>Ci</w:t>
      </w:r>
      <w:r w:rsidRPr="003A6D41">
        <w:rPr>
          <w:rStyle w:val="InlineCode"/>
          <w:highlight w:val="none"/>
          <w:lang w:val="ru-RU"/>
        </w:rPr>
        <w:t xml:space="preserve"> = </w:t>
      </w:r>
      <w:r>
        <w:rPr>
          <w:rStyle w:val="InlineCode"/>
          <w:highlight w:val="none"/>
        </w:rPr>
        <w:t>Pi</w:t>
      </w:r>
      <w:r w:rsidRPr="003A6D41">
        <w:rPr>
          <w:rStyle w:val="InlineCode"/>
          <w:highlight w:val="none"/>
          <w:lang w:val="ru-RU"/>
        </w:rPr>
        <w:t xml:space="preserve"> ⊕ </w:t>
      </w:r>
      <w:r>
        <w:rPr>
          <w:rStyle w:val="InlineCode"/>
          <w:highlight w:val="none"/>
        </w:rPr>
        <w:t>Ki</w:t>
      </w:r>
      <w:r w:rsidRPr="003A6D41">
        <w:rPr>
          <w:lang w:val="ru-RU"/>
        </w:rPr>
        <w:t>, (7.1)</w:t>
      </w:r>
    </w:p>
    <w:p w14:paraId="2E6DF033" w14:textId="77777777" w:rsidR="000721DC" w:rsidRPr="003A6D41" w:rsidRDefault="003A6D41">
      <w:pPr>
        <w:rPr>
          <w:lang w:val="ru-RU"/>
        </w:rPr>
      </w:pPr>
      <w:r w:rsidRPr="003A6D41">
        <w:rPr>
          <w:i/>
          <w:lang w:val="ru-RU"/>
        </w:rPr>
        <w:t xml:space="preserve">где </w:t>
      </w:r>
      <w:r>
        <w:rPr>
          <w:i/>
        </w:rPr>
        <w:t>Ci</w:t>
      </w:r>
      <w:r w:rsidRPr="003A6D41">
        <w:rPr>
          <w:i/>
          <w:lang w:val="ru-RU"/>
        </w:rPr>
        <w:t xml:space="preserve"> — </w:t>
      </w:r>
      <w:proofErr w:type="spellStart"/>
      <w:r>
        <w:rPr>
          <w:i/>
        </w:rPr>
        <w:t>i</w:t>
      </w:r>
      <w:proofErr w:type="spellEnd"/>
      <w:r w:rsidRPr="003A6D41">
        <w:rPr>
          <w:i/>
          <w:lang w:val="ru-RU"/>
        </w:rPr>
        <w:t xml:space="preserve">-й символ получившегося зашифрованного послания, </w:t>
      </w:r>
      <w:r>
        <w:rPr>
          <w:i/>
        </w:rPr>
        <w:t>Pi</w:t>
      </w:r>
      <w:r w:rsidRPr="003A6D41">
        <w:rPr>
          <w:i/>
          <w:lang w:val="ru-RU"/>
        </w:rPr>
        <w:t xml:space="preserve"> — </w:t>
      </w:r>
      <w:proofErr w:type="spellStart"/>
      <w:r>
        <w:rPr>
          <w:i/>
        </w:rPr>
        <w:t>i</w:t>
      </w:r>
      <w:proofErr w:type="spellEnd"/>
      <w:r w:rsidRPr="003A6D41">
        <w:rPr>
          <w:i/>
          <w:lang w:val="ru-RU"/>
        </w:rPr>
        <w:t>-й</w:t>
      </w:r>
      <w:r w:rsidRPr="003A6D41">
        <w:rPr>
          <w:i/>
          <w:lang w:val="ru-RU"/>
        </w:rPr>
        <w:br/>
        <w:t xml:space="preserve">символ открытого текста, </w:t>
      </w:r>
      <w:r>
        <w:rPr>
          <w:i/>
        </w:rPr>
        <w:t>Ki</w:t>
      </w:r>
      <w:r w:rsidRPr="003A6D41">
        <w:rPr>
          <w:i/>
          <w:lang w:val="ru-RU"/>
        </w:rPr>
        <w:t xml:space="preserve"> — </w:t>
      </w:r>
      <w:proofErr w:type="spellStart"/>
      <w:r>
        <w:rPr>
          <w:i/>
        </w:rPr>
        <w:t>i</w:t>
      </w:r>
      <w:proofErr w:type="spellEnd"/>
      <w:r w:rsidRPr="003A6D41">
        <w:rPr>
          <w:i/>
          <w:lang w:val="ru-RU"/>
        </w:rPr>
        <w:t xml:space="preserve">-й символ ключа, </w:t>
      </w:r>
      <w:proofErr w:type="spellStart"/>
      <w:r>
        <w:rPr>
          <w:i/>
        </w:rPr>
        <w:t>i</w:t>
      </w:r>
      <w:proofErr w:type="spellEnd"/>
      <w:r w:rsidRPr="003A6D41">
        <w:rPr>
          <w:i/>
          <w:lang w:val="ru-RU"/>
        </w:rPr>
        <w:t xml:space="preserve"> = 1, </w:t>
      </w:r>
      <w:r>
        <w:rPr>
          <w:i/>
        </w:rPr>
        <w:t>m</w:t>
      </w:r>
      <w:r w:rsidRPr="003A6D41">
        <w:rPr>
          <w:i/>
          <w:lang w:val="ru-RU"/>
        </w:rPr>
        <w:t>. Размерности</w:t>
      </w:r>
      <w:r w:rsidRPr="003A6D41">
        <w:rPr>
          <w:i/>
          <w:lang w:val="ru-RU"/>
        </w:rPr>
        <w:br/>
      </w:r>
      <w:r w:rsidRPr="003A6D41">
        <w:rPr>
          <w:i/>
          <w:lang w:val="ru-RU"/>
        </w:rPr>
        <w:lastRenderedPageBreak/>
        <w:t xml:space="preserve">открытого текста и ключа должны совпадать, и полученный </w:t>
      </w:r>
      <w:proofErr w:type="spellStart"/>
      <w:r w:rsidRPr="003A6D41">
        <w:rPr>
          <w:i/>
          <w:lang w:val="ru-RU"/>
        </w:rPr>
        <w:t>шифротекст</w:t>
      </w:r>
      <w:proofErr w:type="spellEnd"/>
      <w:r w:rsidRPr="003A6D41">
        <w:rPr>
          <w:i/>
          <w:lang w:val="ru-RU"/>
        </w:rPr>
        <w:br/>
        <w:t>будет такой же длины.</w:t>
      </w:r>
    </w:p>
    <w:p w14:paraId="4AA4AB4B" w14:textId="77777777" w:rsidR="000721DC" w:rsidRPr="004A0ED9" w:rsidRDefault="003A6D41">
      <w:pPr>
        <w:rPr>
          <w:lang w:val="ru-RU"/>
        </w:rPr>
      </w:pPr>
      <w:r w:rsidRPr="003A6D41">
        <w:rPr>
          <w:lang w:val="ru-RU"/>
        </w:rPr>
        <w:t xml:space="preserve">Если известны </w:t>
      </w:r>
      <w:proofErr w:type="spellStart"/>
      <w:r w:rsidRPr="003A6D41">
        <w:rPr>
          <w:lang w:val="ru-RU"/>
        </w:rPr>
        <w:t>шифротекст</w:t>
      </w:r>
      <w:proofErr w:type="spellEnd"/>
      <w:r w:rsidRPr="003A6D41">
        <w:rPr>
          <w:lang w:val="ru-RU"/>
        </w:rPr>
        <w:t xml:space="preserve"> и открытый текст, то задача нахождения</w:t>
      </w:r>
      <w:r w:rsidRPr="003A6D41">
        <w:rPr>
          <w:lang w:val="ru-RU"/>
        </w:rPr>
        <w:br/>
        <w:t xml:space="preserve">ключа решается также в соответствии с (7.1), а именно, обе части равенства необходимо сложить по модулю </w:t>
      </w:r>
      <w:r w:rsidRPr="004A0ED9">
        <w:rPr>
          <w:lang w:val="ru-RU"/>
        </w:rPr>
        <w:t xml:space="preserve">2 с </w:t>
      </w:r>
      <w:r>
        <w:t>Pi</w:t>
      </w:r>
      <w:r w:rsidRPr="004A0ED9">
        <w:rPr>
          <w:lang w:val="ru-RU"/>
        </w:rPr>
        <w:t>:</w:t>
      </w:r>
    </w:p>
    <w:p w14:paraId="2A4C4320" w14:textId="77777777" w:rsidR="000721DC" w:rsidRPr="004A0ED9" w:rsidRDefault="003A6D41">
      <w:pPr>
        <w:rPr>
          <w:lang w:val="ru-RU"/>
        </w:rPr>
      </w:pPr>
      <w:r>
        <w:rPr>
          <w:rStyle w:val="InlineCode"/>
          <w:highlight w:val="none"/>
        </w:rPr>
        <w:t>Ci</w:t>
      </w:r>
      <w:r w:rsidRPr="004A0ED9">
        <w:rPr>
          <w:rStyle w:val="InlineCode"/>
          <w:highlight w:val="none"/>
          <w:lang w:val="ru-RU"/>
        </w:rPr>
        <w:t xml:space="preserve"> ⊕ </w:t>
      </w:r>
      <w:r>
        <w:rPr>
          <w:rStyle w:val="InlineCode"/>
          <w:highlight w:val="none"/>
        </w:rPr>
        <w:t>Pi</w:t>
      </w:r>
      <w:r w:rsidRPr="004A0ED9">
        <w:rPr>
          <w:rStyle w:val="InlineCode"/>
          <w:highlight w:val="none"/>
          <w:lang w:val="ru-RU"/>
        </w:rPr>
        <w:t xml:space="preserve"> = </w:t>
      </w:r>
      <w:r>
        <w:rPr>
          <w:rStyle w:val="InlineCode"/>
          <w:highlight w:val="none"/>
        </w:rPr>
        <w:t>Pi</w:t>
      </w:r>
      <w:r w:rsidRPr="004A0ED9">
        <w:rPr>
          <w:rStyle w:val="InlineCode"/>
          <w:highlight w:val="none"/>
          <w:lang w:val="ru-RU"/>
        </w:rPr>
        <w:t xml:space="preserve"> ⊕ </w:t>
      </w:r>
      <w:r>
        <w:rPr>
          <w:rStyle w:val="InlineCode"/>
          <w:highlight w:val="none"/>
        </w:rPr>
        <w:t>Ki</w:t>
      </w:r>
      <w:r w:rsidRPr="004A0ED9">
        <w:rPr>
          <w:rStyle w:val="InlineCode"/>
          <w:highlight w:val="none"/>
          <w:lang w:val="ru-RU"/>
        </w:rPr>
        <w:t xml:space="preserve"> ⊕ </w:t>
      </w:r>
      <w:r>
        <w:rPr>
          <w:rStyle w:val="InlineCode"/>
          <w:highlight w:val="none"/>
        </w:rPr>
        <w:t>Pi</w:t>
      </w:r>
      <w:r w:rsidRPr="004A0ED9">
        <w:rPr>
          <w:rStyle w:val="InlineCode"/>
          <w:highlight w:val="none"/>
          <w:lang w:val="ru-RU"/>
        </w:rPr>
        <w:t xml:space="preserve"> = </w:t>
      </w:r>
      <w:r>
        <w:rPr>
          <w:rStyle w:val="InlineCode"/>
          <w:highlight w:val="none"/>
        </w:rPr>
        <w:t>Ki</w:t>
      </w:r>
      <w:r w:rsidRPr="004A0ED9">
        <w:rPr>
          <w:lang w:val="ru-RU"/>
        </w:rPr>
        <w:t>,</w:t>
      </w:r>
    </w:p>
    <w:p w14:paraId="4AB7E529" w14:textId="77777777" w:rsidR="000721DC" w:rsidRPr="003A6D41" w:rsidRDefault="003A6D41">
      <w:pPr>
        <w:rPr>
          <w:lang w:val="ru-RU"/>
        </w:rPr>
      </w:pPr>
      <w:r>
        <w:rPr>
          <w:rStyle w:val="InlineCode"/>
          <w:highlight w:val="none"/>
        </w:rPr>
        <w:t>Ki</w:t>
      </w:r>
      <w:r w:rsidRPr="003A6D41">
        <w:rPr>
          <w:rStyle w:val="InlineCode"/>
          <w:highlight w:val="none"/>
          <w:lang w:val="ru-RU"/>
        </w:rPr>
        <w:t xml:space="preserve"> = </w:t>
      </w:r>
      <w:r>
        <w:rPr>
          <w:rStyle w:val="InlineCode"/>
          <w:highlight w:val="none"/>
        </w:rPr>
        <w:t>Ci</w:t>
      </w:r>
      <w:r w:rsidRPr="003A6D41">
        <w:rPr>
          <w:rStyle w:val="InlineCode"/>
          <w:highlight w:val="none"/>
          <w:lang w:val="ru-RU"/>
        </w:rPr>
        <w:t xml:space="preserve"> ⊕ </w:t>
      </w:r>
      <w:r>
        <w:rPr>
          <w:rStyle w:val="InlineCode"/>
          <w:highlight w:val="none"/>
        </w:rPr>
        <w:t>Pi</w:t>
      </w:r>
      <w:r w:rsidRPr="003A6D41">
        <w:rPr>
          <w:lang w:val="ru-RU"/>
        </w:rPr>
        <w:t>.</w:t>
      </w:r>
    </w:p>
    <w:p w14:paraId="0BDF3B20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Открытый текст имеет символьный вид, а ключ — шестнадцатеричное</w:t>
      </w:r>
      <w:r w:rsidRPr="003A6D41">
        <w:rPr>
          <w:lang w:val="ru-RU"/>
        </w:rPr>
        <w:br/>
        <w:t xml:space="preserve">представление. Ключ также можно представить в символьном виде, воспользовавшись таблицей </w:t>
      </w:r>
      <w:r>
        <w:t>ASCII</w:t>
      </w:r>
      <w:r w:rsidRPr="003A6D41">
        <w:rPr>
          <w:lang w:val="ru-RU"/>
        </w:rPr>
        <w:t>-кодов.</w:t>
      </w:r>
    </w:p>
    <w:p w14:paraId="0DEBFD51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К. Шеннон доказал абсолютную стойкость шифра в случае, когда однократно используемый ключ, длиной, равной длине исходного сообщения,</w:t>
      </w:r>
      <w:r w:rsidRPr="003A6D41">
        <w:rPr>
          <w:lang w:val="ru-RU"/>
        </w:rPr>
        <w:br/>
        <w:t>является фрагментом истинно случайной двоичной последовательности с</w:t>
      </w:r>
      <w:r w:rsidRPr="003A6D41">
        <w:rPr>
          <w:lang w:val="ru-RU"/>
        </w:rPr>
        <w:br/>
        <w:t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 w:rsidRPr="003A6D41">
        <w:rPr>
          <w:lang w:val="ru-RU"/>
        </w:rPr>
        <w:br/>
      </w:r>
      <w:r>
        <w:t>C</w:t>
      </w:r>
      <w:r w:rsidRPr="003A6D41">
        <w:rPr>
          <w:lang w:val="ru-RU"/>
        </w:rPr>
        <w:t xml:space="preserve"> все различные ключевые последовательности </w:t>
      </w:r>
      <w:r>
        <w:t>K</w:t>
      </w:r>
      <w:r w:rsidRPr="003A6D41">
        <w:rPr>
          <w:lang w:val="ru-RU"/>
        </w:rPr>
        <w:t xml:space="preserve"> возможны и равновероятны, а значит, возможны и любые сообщения </w:t>
      </w:r>
      <w:r>
        <w:t>P</w:t>
      </w:r>
      <w:r w:rsidRPr="003A6D41">
        <w:rPr>
          <w:lang w:val="ru-RU"/>
        </w:rPr>
        <w:t>.</w:t>
      </w:r>
    </w:p>
    <w:p w14:paraId="3161B2DD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Необходимые и достаточные условия абсолютной стойкости шифра:</w:t>
      </w:r>
    </w:p>
    <w:p w14:paraId="0C17A919" w14:textId="77777777" w:rsidR="000721DC" w:rsidRDefault="003A6D41">
      <w:pPr>
        <w:numPr>
          <w:ilvl w:val="0"/>
          <w:numId w:val="1"/>
        </w:numPr>
      </w:pPr>
      <w:proofErr w:type="spellStart"/>
      <w:r>
        <w:t>полная</w:t>
      </w:r>
      <w:proofErr w:type="spellEnd"/>
      <w:r>
        <w:t xml:space="preserve"> </w:t>
      </w:r>
      <w:proofErr w:type="spellStart"/>
      <w:r>
        <w:t>случайность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>;</w:t>
      </w:r>
    </w:p>
    <w:p w14:paraId="02BECB46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>равенство длин ключа и открытого текста;</w:t>
      </w:r>
    </w:p>
    <w:p w14:paraId="6C88EFD4" w14:textId="77777777" w:rsidR="000721DC" w:rsidRDefault="003A6D41">
      <w:pPr>
        <w:numPr>
          <w:ilvl w:val="0"/>
          <w:numId w:val="1"/>
        </w:numPr>
      </w:pPr>
      <w:proofErr w:type="spellStart"/>
      <w:r>
        <w:t>однократное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>.</w:t>
      </w:r>
    </w:p>
    <w:p w14:paraId="5C658915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Рассмотрим пример.</w:t>
      </w:r>
    </w:p>
    <w:p w14:paraId="3E48DF25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Ключ Центра:</w:t>
      </w:r>
    </w:p>
    <w:p w14:paraId="0CA5533B" w14:textId="77777777" w:rsidR="000721DC" w:rsidRPr="004A0ED9" w:rsidRDefault="003A6D41">
      <w:r w:rsidRPr="004A0ED9">
        <w:rPr>
          <w:rStyle w:val="InlineCode"/>
          <w:highlight w:val="none"/>
        </w:rPr>
        <w:t>05 0</w:t>
      </w:r>
      <w:r>
        <w:rPr>
          <w:rStyle w:val="InlineCode"/>
          <w:highlight w:val="none"/>
        </w:rPr>
        <w:t>C</w:t>
      </w:r>
      <w:r w:rsidRPr="004A0ED9">
        <w:rPr>
          <w:rStyle w:val="InlineCode"/>
          <w:highlight w:val="none"/>
        </w:rPr>
        <w:t xml:space="preserve"> 17 7</w:t>
      </w:r>
      <w:r>
        <w:rPr>
          <w:rStyle w:val="InlineCode"/>
          <w:highlight w:val="none"/>
        </w:rPr>
        <w:t>F</w:t>
      </w:r>
      <w:r w:rsidRPr="004A0ED9">
        <w:rPr>
          <w:rStyle w:val="InlineCode"/>
          <w:highlight w:val="none"/>
        </w:rPr>
        <w:t xml:space="preserve"> 0</w:t>
      </w:r>
      <w:r>
        <w:rPr>
          <w:rStyle w:val="InlineCode"/>
          <w:highlight w:val="none"/>
        </w:rPr>
        <w:t>E</w:t>
      </w:r>
      <w:r w:rsidRPr="004A0ED9">
        <w:rPr>
          <w:rStyle w:val="InlineCode"/>
          <w:highlight w:val="none"/>
        </w:rPr>
        <w:t xml:space="preserve"> 4</w:t>
      </w:r>
      <w:r>
        <w:rPr>
          <w:rStyle w:val="InlineCode"/>
          <w:highlight w:val="none"/>
        </w:rPr>
        <w:t>E</w:t>
      </w:r>
      <w:r w:rsidRPr="004A0ED9">
        <w:rPr>
          <w:rStyle w:val="InlineCode"/>
          <w:highlight w:val="none"/>
        </w:rPr>
        <w:t xml:space="preserve"> 37 </w:t>
      </w:r>
      <w:r>
        <w:rPr>
          <w:rStyle w:val="InlineCode"/>
          <w:highlight w:val="none"/>
        </w:rPr>
        <w:t>D</w:t>
      </w:r>
      <w:r w:rsidRPr="004A0ED9">
        <w:rPr>
          <w:rStyle w:val="InlineCode"/>
          <w:highlight w:val="none"/>
        </w:rPr>
        <w:t>2 94 10 09 2</w:t>
      </w:r>
      <w:r>
        <w:rPr>
          <w:rStyle w:val="InlineCode"/>
          <w:highlight w:val="none"/>
        </w:rPr>
        <w:t>E</w:t>
      </w:r>
      <w:r w:rsidRPr="004A0ED9">
        <w:rPr>
          <w:rStyle w:val="InlineCode"/>
          <w:highlight w:val="none"/>
        </w:rPr>
        <w:t xml:space="preserve"> 22 57 </w:t>
      </w:r>
      <w:r>
        <w:rPr>
          <w:rStyle w:val="InlineCode"/>
          <w:highlight w:val="none"/>
        </w:rPr>
        <w:t>FF</w:t>
      </w:r>
      <w:r w:rsidRPr="004A0ED9">
        <w:rPr>
          <w:rStyle w:val="InlineCode"/>
          <w:highlight w:val="none"/>
        </w:rPr>
        <w:t xml:space="preserve"> </w:t>
      </w:r>
      <w:r>
        <w:rPr>
          <w:rStyle w:val="InlineCode"/>
          <w:highlight w:val="none"/>
        </w:rPr>
        <w:t>C</w:t>
      </w:r>
      <w:r w:rsidRPr="004A0ED9">
        <w:rPr>
          <w:rStyle w:val="InlineCode"/>
          <w:highlight w:val="none"/>
        </w:rPr>
        <w:t>8 0</w:t>
      </w:r>
      <w:r>
        <w:rPr>
          <w:rStyle w:val="InlineCode"/>
          <w:highlight w:val="none"/>
        </w:rPr>
        <w:t>B</w:t>
      </w:r>
      <w:r w:rsidRPr="004A0ED9">
        <w:rPr>
          <w:rStyle w:val="InlineCode"/>
          <w:highlight w:val="none"/>
        </w:rPr>
        <w:t xml:space="preserve"> </w:t>
      </w:r>
      <w:r>
        <w:rPr>
          <w:rStyle w:val="InlineCode"/>
          <w:highlight w:val="none"/>
        </w:rPr>
        <w:t>B</w:t>
      </w:r>
      <w:r w:rsidRPr="004A0ED9">
        <w:rPr>
          <w:rStyle w:val="InlineCode"/>
          <w:highlight w:val="none"/>
        </w:rPr>
        <w:t>2 70 54</w:t>
      </w:r>
    </w:p>
    <w:p w14:paraId="3D76A82B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Сообщение Центра:</w:t>
      </w:r>
    </w:p>
    <w:p w14:paraId="0C1E5A22" w14:textId="77777777" w:rsidR="000721DC" w:rsidRPr="003A6D41" w:rsidRDefault="003A6D41">
      <w:pPr>
        <w:rPr>
          <w:lang w:val="ru-RU"/>
        </w:rPr>
      </w:pPr>
      <w:r w:rsidRPr="003A6D41">
        <w:rPr>
          <w:i/>
          <w:lang w:val="ru-RU"/>
        </w:rPr>
        <w:t>Штирлиц – Вы Герой!!</w:t>
      </w:r>
    </w:p>
    <w:p w14:paraId="03747C08" w14:textId="77777777" w:rsidR="000721DC" w:rsidRDefault="003A6D41">
      <w:r>
        <w:rPr>
          <w:rStyle w:val="InlineCode"/>
          <w:highlight w:val="none"/>
        </w:rPr>
        <w:t>D8 F2 E8 F0 EB E8 F6 20 2D 20 C2 FB 20 C3 E5 F0 EE E9 21 21</w:t>
      </w:r>
    </w:p>
    <w:p w14:paraId="26C702CB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Зашифрованный текст, находящийся у Мюллера:</w:t>
      </w:r>
    </w:p>
    <w:p w14:paraId="3BC2EEF4" w14:textId="77777777" w:rsidR="000721DC" w:rsidRDefault="003A6D41">
      <w:r>
        <w:rPr>
          <w:rStyle w:val="InlineCode"/>
          <w:highlight w:val="none"/>
        </w:rPr>
        <w:t>DD FE FF 8F E5 A6 C1 F2 B9 30 CB D5 02 94 1A 38 E5 5B 51 75</w:t>
      </w:r>
    </w:p>
    <w:p w14:paraId="4055CBE0" w14:textId="77777777" w:rsidR="000721DC" w:rsidRPr="003A6D41" w:rsidRDefault="003A6D41">
      <w:pPr>
        <w:rPr>
          <w:lang w:val="ru-RU"/>
        </w:rPr>
      </w:pPr>
      <w:proofErr w:type="spellStart"/>
      <w:r w:rsidRPr="003A6D41">
        <w:rPr>
          <w:lang w:val="ru-RU"/>
        </w:rPr>
        <w:t>Дешифровальщики</w:t>
      </w:r>
      <w:proofErr w:type="spellEnd"/>
      <w:r w:rsidRPr="003A6D41">
        <w:rPr>
          <w:lang w:val="ru-RU"/>
        </w:rPr>
        <w:t xml:space="preserve"> попробовали ключ:</w:t>
      </w:r>
    </w:p>
    <w:p w14:paraId="367B23EC" w14:textId="77777777" w:rsidR="000721DC" w:rsidRPr="003A6D41" w:rsidRDefault="003A6D41">
      <w:pPr>
        <w:rPr>
          <w:lang w:val="ru-RU"/>
        </w:rPr>
      </w:pPr>
      <w:r w:rsidRPr="003A6D41">
        <w:rPr>
          <w:rStyle w:val="InlineCode"/>
          <w:highlight w:val="none"/>
          <w:lang w:val="ru-RU"/>
        </w:rPr>
        <w:t>05 0</w:t>
      </w:r>
      <w:r>
        <w:rPr>
          <w:rStyle w:val="InlineCode"/>
          <w:highlight w:val="none"/>
        </w:rPr>
        <w:t>C</w:t>
      </w:r>
      <w:r w:rsidRPr="003A6D41">
        <w:rPr>
          <w:rStyle w:val="InlineCode"/>
          <w:highlight w:val="none"/>
          <w:lang w:val="ru-RU"/>
        </w:rPr>
        <w:t xml:space="preserve"> 17 7</w:t>
      </w:r>
      <w:r>
        <w:rPr>
          <w:rStyle w:val="InlineCode"/>
          <w:highlight w:val="none"/>
        </w:rPr>
        <w:t>F</w:t>
      </w:r>
      <w:r w:rsidRPr="003A6D41">
        <w:rPr>
          <w:rStyle w:val="InlineCode"/>
          <w:highlight w:val="none"/>
          <w:lang w:val="ru-RU"/>
        </w:rPr>
        <w:t xml:space="preserve"> 0</w:t>
      </w:r>
      <w:r>
        <w:rPr>
          <w:rStyle w:val="InlineCode"/>
          <w:highlight w:val="none"/>
        </w:rPr>
        <w:t>E</w:t>
      </w:r>
      <w:r w:rsidRPr="003A6D41">
        <w:rPr>
          <w:rStyle w:val="InlineCode"/>
          <w:highlight w:val="none"/>
          <w:lang w:val="ru-RU"/>
        </w:rPr>
        <w:t xml:space="preserve"> 4</w:t>
      </w:r>
      <w:r>
        <w:rPr>
          <w:rStyle w:val="InlineCode"/>
          <w:highlight w:val="none"/>
        </w:rPr>
        <w:t>E</w:t>
      </w:r>
      <w:r w:rsidRPr="003A6D41">
        <w:rPr>
          <w:rStyle w:val="InlineCode"/>
          <w:highlight w:val="none"/>
          <w:lang w:val="ru-RU"/>
        </w:rPr>
        <w:t xml:space="preserve"> 37 </w:t>
      </w:r>
      <w:r>
        <w:rPr>
          <w:rStyle w:val="InlineCode"/>
          <w:highlight w:val="none"/>
        </w:rPr>
        <w:t>D</w:t>
      </w:r>
      <w:r w:rsidRPr="003A6D41">
        <w:rPr>
          <w:rStyle w:val="InlineCode"/>
          <w:highlight w:val="none"/>
          <w:lang w:val="ru-RU"/>
        </w:rPr>
        <w:t>2 94 10 09 2</w:t>
      </w:r>
      <w:r>
        <w:rPr>
          <w:rStyle w:val="InlineCode"/>
          <w:highlight w:val="none"/>
        </w:rPr>
        <w:t>E</w:t>
      </w:r>
      <w:r w:rsidRPr="003A6D41">
        <w:rPr>
          <w:rStyle w:val="InlineCode"/>
          <w:highlight w:val="none"/>
          <w:lang w:val="ru-RU"/>
        </w:rPr>
        <w:t xml:space="preserve"> 22 55 </w:t>
      </w:r>
      <w:r>
        <w:rPr>
          <w:rStyle w:val="InlineCode"/>
          <w:highlight w:val="none"/>
        </w:rPr>
        <w:t>F</w:t>
      </w:r>
      <w:r w:rsidRPr="003A6D41">
        <w:rPr>
          <w:rStyle w:val="InlineCode"/>
          <w:highlight w:val="none"/>
          <w:lang w:val="ru-RU"/>
        </w:rPr>
        <w:t xml:space="preserve">4 </w:t>
      </w:r>
      <w:r>
        <w:rPr>
          <w:rStyle w:val="InlineCode"/>
          <w:highlight w:val="none"/>
        </w:rPr>
        <w:t>D</w:t>
      </w:r>
      <w:r w:rsidRPr="003A6D41">
        <w:rPr>
          <w:rStyle w:val="InlineCode"/>
          <w:highlight w:val="none"/>
          <w:lang w:val="ru-RU"/>
        </w:rPr>
        <w:t xml:space="preserve">3 07 </w:t>
      </w:r>
      <w:r>
        <w:rPr>
          <w:rStyle w:val="InlineCode"/>
          <w:highlight w:val="none"/>
        </w:rPr>
        <w:t>BB</w:t>
      </w:r>
      <w:r w:rsidRPr="003A6D41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BC</w:t>
      </w:r>
      <w:r w:rsidRPr="003A6D41">
        <w:rPr>
          <w:rStyle w:val="InlineCode"/>
          <w:highlight w:val="none"/>
          <w:lang w:val="ru-RU"/>
        </w:rPr>
        <w:t xml:space="preserve"> 54</w:t>
      </w:r>
    </w:p>
    <w:p w14:paraId="2D1DDC84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и получили текст:</w:t>
      </w:r>
    </w:p>
    <w:p w14:paraId="6DA18E3D" w14:textId="77777777" w:rsidR="000721DC" w:rsidRPr="003A6D41" w:rsidRDefault="003A6D41">
      <w:pPr>
        <w:rPr>
          <w:lang w:val="ru-RU"/>
        </w:rPr>
      </w:pPr>
      <w:r>
        <w:rPr>
          <w:rStyle w:val="InlineCode"/>
          <w:highlight w:val="none"/>
        </w:rPr>
        <w:t>D</w:t>
      </w:r>
      <w:r w:rsidRPr="003A6D41">
        <w:rPr>
          <w:rStyle w:val="InlineCode"/>
          <w:highlight w:val="none"/>
          <w:lang w:val="ru-RU"/>
        </w:rPr>
        <w:t xml:space="preserve">8 </w:t>
      </w:r>
      <w:r>
        <w:rPr>
          <w:rStyle w:val="InlineCode"/>
          <w:highlight w:val="none"/>
        </w:rPr>
        <w:t>F</w:t>
      </w:r>
      <w:r w:rsidRPr="003A6D41">
        <w:rPr>
          <w:rStyle w:val="InlineCode"/>
          <w:highlight w:val="none"/>
          <w:lang w:val="ru-RU"/>
        </w:rPr>
        <w:t xml:space="preserve">2 </w:t>
      </w:r>
      <w:r>
        <w:rPr>
          <w:rStyle w:val="InlineCode"/>
          <w:highlight w:val="none"/>
        </w:rPr>
        <w:t>E</w:t>
      </w:r>
      <w:r w:rsidRPr="003A6D41">
        <w:rPr>
          <w:rStyle w:val="InlineCode"/>
          <w:highlight w:val="none"/>
          <w:lang w:val="ru-RU"/>
        </w:rPr>
        <w:t xml:space="preserve">8 </w:t>
      </w:r>
      <w:r>
        <w:rPr>
          <w:rStyle w:val="InlineCode"/>
          <w:highlight w:val="none"/>
        </w:rPr>
        <w:t>F</w:t>
      </w:r>
      <w:r w:rsidRPr="003A6D41">
        <w:rPr>
          <w:rStyle w:val="InlineCode"/>
          <w:highlight w:val="none"/>
          <w:lang w:val="ru-RU"/>
        </w:rPr>
        <w:t xml:space="preserve">0 </w:t>
      </w:r>
      <w:r>
        <w:rPr>
          <w:rStyle w:val="InlineCode"/>
          <w:highlight w:val="none"/>
        </w:rPr>
        <w:t>EB</w:t>
      </w:r>
      <w:r w:rsidRPr="003A6D41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E</w:t>
      </w:r>
      <w:r w:rsidRPr="003A6D41">
        <w:rPr>
          <w:rStyle w:val="InlineCode"/>
          <w:highlight w:val="none"/>
          <w:lang w:val="ru-RU"/>
        </w:rPr>
        <w:t xml:space="preserve">8 </w:t>
      </w:r>
      <w:r>
        <w:rPr>
          <w:rStyle w:val="InlineCode"/>
          <w:highlight w:val="none"/>
        </w:rPr>
        <w:t>F</w:t>
      </w:r>
      <w:r w:rsidRPr="003A6D41">
        <w:rPr>
          <w:rStyle w:val="InlineCode"/>
          <w:highlight w:val="none"/>
          <w:lang w:val="ru-RU"/>
        </w:rPr>
        <w:t>6 20 2</w:t>
      </w:r>
      <w:r>
        <w:rPr>
          <w:rStyle w:val="InlineCode"/>
          <w:highlight w:val="none"/>
        </w:rPr>
        <w:t>D</w:t>
      </w:r>
      <w:r w:rsidRPr="003A6D41">
        <w:rPr>
          <w:rStyle w:val="InlineCode"/>
          <w:highlight w:val="none"/>
          <w:lang w:val="ru-RU"/>
        </w:rPr>
        <w:t xml:space="preserve"> 20 </w:t>
      </w:r>
      <w:r>
        <w:rPr>
          <w:rStyle w:val="InlineCode"/>
          <w:highlight w:val="none"/>
        </w:rPr>
        <w:t>C</w:t>
      </w:r>
      <w:r w:rsidRPr="003A6D41">
        <w:rPr>
          <w:rStyle w:val="InlineCode"/>
          <w:highlight w:val="none"/>
          <w:lang w:val="ru-RU"/>
        </w:rPr>
        <w:t xml:space="preserve">2 </w:t>
      </w:r>
      <w:r>
        <w:rPr>
          <w:rStyle w:val="InlineCode"/>
          <w:highlight w:val="none"/>
        </w:rPr>
        <w:t>FB</w:t>
      </w:r>
      <w:r w:rsidRPr="003A6D41">
        <w:rPr>
          <w:rStyle w:val="InlineCode"/>
          <w:highlight w:val="none"/>
          <w:lang w:val="ru-RU"/>
        </w:rPr>
        <w:t xml:space="preserve"> 20 </w:t>
      </w:r>
      <w:r>
        <w:rPr>
          <w:rStyle w:val="InlineCode"/>
          <w:highlight w:val="none"/>
        </w:rPr>
        <w:t>C</w:t>
      </w:r>
      <w:r w:rsidRPr="003A6D41">
        <w:rPr>
          <w:rStyle w:val="InlineCode"/>
          <w:highlight w:val="none"/>
          <w:lang w:val="ru-RU"/>
        </w:rPr>
        <w:t xml:space="preserve">1 </w:t>
      </w:r>
      <w:r>
        <w:rPr>
          <w:rStyle w:val="InlineCode"/>
          <w:highlight w:val="none"/>
        </w:rPr>
        <w:t>EE</w:t>
      </w:r>
      <w:r w:rsidRPr="003A6D41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EB</w:t>
      </w:r>
      <w:r w:rsidRPr="003A6D41">
        <w:rPr>
          <w:rStyle w:val="InlineCode"/>
          <w:highlight w:val="none"/>
          <w:lang w:val="ru-RU"/>
        </w:rPr>
        <w:t xml:space="preserve"> </w:t>
      </w:r>
      <w:r>
        <w:rPr>
          <w:rStyle w:val="InlineCode"/>
          <w:highlight w:val="none"/>
        </w:rPr>
        <w:t>E</w:t>
      </w:r>
      <w:r w:rsidRPr="003A6D41">
        <w:rPr>
          <w:rStyle w:val="InlineCode"/>
          <w:highlight w:val="none"/>
          <w:lang w:val="ru-RU"/>
        </w:rPr>
        <w:t xml:space="preserve">2 </w:t>
      </w:r>
      <w:r>
        <w:rPr>
          <w:rStyle w:val="InlineCode"/>
          <w:highlight w:val="none"/>
        </w:rPr>
        <w:t>E</w:t>
      </w:r>
      <w:r w:rsidRPr="003A6D41">
        <w:rPr>
          <w:rStyle w:val="InlineCode"/>
          <w:highlight w:val="none"/>
          <w:lang w:val="ru-RU"/>
        </w:rPr>
        <w:t xml:space="preserve">0 </w:t>
      </w:r>
      <w:r>
        <w:rPr>
          <w:rStyle w:val="InlineCode"/>
          <w:highlight w:val="none"/>
        </w:rPr>
        <w:t>ED</w:t>
      </w:r>
      <w:r w:rsidRPr="003A6D41">
        <w:rPr>
          <w:rStyle w:val="InlineCode"/>
          <w:highlight w:val="none"/>
          <w:lang w:val="ru-RU"/>
        </w:rPr>
        <w:t xml:space="preserve"> 21</w:t>
      </w:r>
    </w:p>
    <w:p w14:paraId="69DAB5A4" w14:textId="77777777" w:rsidR="000721DC" w:rsidRPr="003A6D41" w:rsidRDefault="003A6D41">
      <w:pPr>
        <w:rPr>
          <w:lang w:val="ru-RU"/>
        </w:rPr>
      </w:pPr>
      <w:r w:rsidRPr="003A6D41">
        <w:rPr>
          <w:i/>
          <w:lang w:val="ru-RU"/>
        </w:rPr>
        <w:t>Штирлиц - Вы Болван!</w:t>
      </w:r>
    </w:p>
    <w:p w14:paraId="06773B9C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Другие ключи дадут лишь новые фразы, пословицы, стихотворные</w:t>
      </w:r>
      <w:r w:rsidRPr="003A6D41">
        <w:rPr>
          <w:lang w:val="ru-RU"/>
        </w:rPr>
        <w:br/>
        <w:t>строфы, словом, всевозможные тексты заданной длины.</w:t>
      </w:r>
    </w:p>
    <w:p w14:paraId="273679C9" w14:textId="77777777" w:rsidR="000721DC" w:rsidRDefault="003A6D41">
      <w:pPr>
        <w:pStyle w:val="1"/>
        <w:rPr>
          <w:b w:val="0"/>
        </w:rPr>
      </w:pPr>
      <w:proofErr w:type="spellStart"/>
      <w:r>
        <w:rPr>
          <w:b w:val="0"/>
        </w:rPr>
        <w:lastRenderedPageBreak/>
        <w:t>Выполнение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лабораторной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работы</w:t>
      </w:r>
      <w:proofErr w:type="spellEnd"/>
    </w:p>
    <w:p w14:paraId="6FEACAA4" w14:textId="77777777" w:rsidR="000721DC" w:rsidRPr="003A6D41" w:rsidRDefault="003A6D41">
      <w:pPr>
        <w:numPr>
          <w:ilvl w:val="0"/>
          <w:numId w:val="3"/>
        </w:numPr>
        <w:rPr>
          <w:lang w:val="ru-RU"/>
        </w:rPr>
      </w:pPr>
      <w:r w:rsidRPr="003A6D41">
        <w:rPr>
          <w:lang w:val="ru-RU"/>
        </w:rPr>
        <w:t xml:space="preserve">Я выполнила лабораторную работа на языке программирования </w:t>
      </w:r>
      <w:r>
        <w:t>Python</w:t>
      </w:r>
      <w:r w:rsidRPr="003A6D41">
        <w:rPr>
          <w:lang w:val="ru-RU"/>
        </w:rPr>
        <w:t>, листинг программы и результаты привела в отчете.</w:t>
      </w:r>
    </w:p>
    <w:p w14:paraId="1D6CDF61" w14:textId="77777777" w:rsidR="000721DC" w:rsidRDefault="003A6D41">
      <w:r w:rsidRPr="003A6D41">
        <w:rPr>
          <w:lang w:val="ru-RU"/>
        </w:rPr>
        <w:t xml:space="preserve">Требуется разработать программу, позволяющую шифровать и дешифровать данные в режиме однократного гаммирования. Для начала я создала функцию для генерации случайного ключа (Рис. </w:t>
      </w:r>
      <w:r>
        <w:t>[-@fig:001]):</w:t>
      </w:r>
    </w:p>
    <w:p w14:paraId="74C251FE" w14:textId="77777777" w:rsidR="000721DC" w:rsidRDefault="003A6D41">
      <w:r>
        <w:fldChar w:fldCharType="begin"/>
      </w:r>
      <w:r>
        <w:instrText xml:space="preserve"> INCLUDEPICTURE  \d "E:\\4th year\\Information Security\\lab07\\images\\1.png" \* MERGEFORMATINET </w:instrText>
      </w:r>
      <w:r>
        <w:fldChar w:fldCharType="separate"/>
      </w:r>
      <w:r w:rsidR="004A0ED9">
        <w:fldChar w:fldCharType="begin"/>
      </w:r>
      <w:r w:rsidR="004A0ED9">
        <w:instrText xml:space="preserve"> </w:instrText>
      </w:r>
      <w:r w:rsidR="004A0ED9">
        <w:instrText>INCLUDEPICTURE  \d "E:\\4th year\\Information Security\\lab07\\images\\1.png" \* MERGEFORMATINET</w:instrText>
      </w:r>
      <w:r w:rsidR="004A0ED9">
        <w:instrText xml:space="preserve"> </w:instrText>
      </w:r>
      <w:r w:rsidR="004A0ED9">
        <w:fldChar w:fldCharType="separate"/>
      </w:r>
      <w:r w:rsidR="004A0ED9">
        <w:pict w14:anchorId="65D8C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Функция генерации ключа" style="width:493.8pt;height:93.6pt">
            <v:imagedata r:id="rId5"/>
          </v:shape>
        </w:pict>
      </w:r>
      <w:r w:rsidR="004A0ED9">
        <w:fldChar w:fldCharType="end"/>
      </w:r>
      <w:r>
        <w:fldChar w:fldCharType="end"/>
      </w:r>
      <w:proofErr w:type="gramStart"/>
      <w:r>
        <w:t>{ #</w:t>
      </w:r>
      <w:proofErr w:type="gramEnd"/>
      <w:r>
        <w:t>fig:001 width=70% }</w:t>
      </w:r>
    </w:p>
    <w:p w14:paraId="5DD08198" w14:textId="77777777" w:rsidR="000721DC" w:rsidRDefault="003A6D41">
      <w:pPr>
        <w:numPr>
          <w:ilvl w:val="0"/>
          <w:numId w:val="4"/>
        </w:numPr>
      </w:pPr>
      <w:r w:rsidRPr="003A6D41">
        <w:rPr>
          <w:lang w:val="ru-RU"/>
        </w:rPr>
        <w:t xml:space="preserve">Необходимо было определить вид </w:t>
      </w:r>
      <w:proofErr w:type="spellStart"/>
      <w:r w:rsidRPr="003A6D41">
        <w:rPr>
          <w:lang w:val="ru-RU"/>
        </w:rPr>
        <w:t>шифротекста</w:t>
      </w:r>
      <w:proofErr w:type="spellEnd"/>
      <w:r w:rsidRPr="003A6D41">
        <w:rPr>
          <w:lang w:val="ru-RU"/>
        </w:rPr>
        <w:t xml:space="preserve"> при известном ключе и известном открытом тексте. Поскольку операция </w:t>
      </w:r>
      <w:r>
        <w:t>XOR</w:t>
      </w:r>
      <w:r w:rsidRPr="003A6D41">
        <w:rPr>
          <w:lang w:val="ru-RU"/>
        </w:rPr>
        <w:t xml:space="preserve"> отменяет сама себя, одной функции для шифрования и для дешифрования текста будет достаточно (Рис. </w:t>
      </w:r>
      <w:r>
        <w:t>[-@fig:002]):</w:t>
      </w:r>
    </w:p>
    <w:p w14:paraId="23089C08" w14:textId="77777777" w:rsidR="000721DC" w:rsidRDefault="003A6D41">
      <w:r>
        <w:fldChar w:fldCharType="begin"/>
      </w:r>
      <w:r>
        <w:instrText xml:space="preserve"> INCLUDEPICTURE  \d "E:\\4th year\\Information Security\\lab07\\images\\2.png" \* MERGEFORMATINET </w:instrText>
      </w:r>
      <w:r>
        <w:fldChar w:fldCharType="separate"/>
      </w:r>
      <w:r w:rsidR="004A0ED9">
        <w:fldChar w:fldCharType="begin"/>
      </w:r>
      <w:r w:rsidR="004A0ED9">
        <w:instrText xml:space="preserve"> </w:instrText>
      </w:r>
      <w:r w:rsidR="004A0ED9">
        <w:instrText>INCLUDEPICTURE  \d "E:\\4th year\\Information Security\\lab07\\images\\2.png" \* MERGEFORMATINET</w:instrText>
      </w:r>
      <w:r w:rsidR="004A0ED9">
        <w:instrText xml:space="preserve"> </w:instrText>
      </w:r>
      <w:r w:rsidR="004A0ED9">
        <w:fldChar w:fldCharType="separate"/>
      </w:r>
      <w:r w:rsidR="004A0ED9">
        <w:pict w14:anchorId="49218494">
          <v:shape id="_x0000_i1028" type="#_x0000_t75" alt="Функция шифрования/дешифрования текста" style="width:439.8pt;height:91.8pt">
            <v:imagedata r:id="rId6"/>
          </v:shape>
        </w:pict>
      </w:r>
      <w:r w:rsidR="004A0ED9">
        <w:fldChar w:fldCharType="end"/>
      </w:r>
      <w:r>
        <w:fldChar w:fldCharType="end"/>
      </w:r>
      <w:proofErr w:type="gramStart"/>
      <w:r>
        <w:t>{ #</w:t>
      </w:r>
      <w:proofErr w:type="gramEnd"/>
      <w:r>
        <w:t>fig:002 width=70% }</w:t>
      </w:r>
    </w:p>
    <w:p w14:paraId="1C56A365" w14:textId="77777777" w:rsidR="000721DC" w:rsidRDefault="003A6D41">
      <w:pPr>
        <w:numPr>
          <w:ilvl w:val="0"/>
          <w:numId w:val="5"/>
        </w:numPr>
      </w:pPr>
      <w:r w:rsidRPr="003A6D41">
        <w:rPr>
          <w:lang w:val="ru-RU"/>
        </w:rPr>
        <w:t xml:space="preserve">Нужно определить ключ, с помощью которого </w:t>
      </w:r>
      <w:proofErr w:type="spellStart"/>
      <w:r w:rsidRPr="003A6D41">
        <w:rPr>
          <w:lang w:val="ru-RU"/>
        </w:rPr>
        <w:t>шифротекст</w:t>
      </w:r>
      <w:proofErr w:type="spellEnd"/>
      <w:r w:rsidRPr="003A6D41">
        <w:rPr>
          <w:lang w:val="ru-RU"/>
        </w:rPr>
        <w:t xml:space="preserve"> может быть преобразован в некоторый фрагмент текста, представляющий собой один из возможных вариантов прочтения открытого текста. Для этого я создала функцию поиска возможных ключей для текстового фрагмента (Рис. </w:t>
      </w:r>
      <w:r>
        <w:t>[-@fig:003]):</w:t>
      </w:r>
    </w:p>
    <w:p w14:paraId="42C70DEB" w14:textId="77777777" w:rsidR="000721DC" w:rsidRDefault="003A6D41">
      <w:r>
        <w:fldChar w:fldCharType="begin"/>
      </w:r>
      <w:r>
        <w:instrText xml:space="preserve"> INCLUDEPICTURE  \d "E:\\4th year\\Information Security\\lab07\\images\\3.png" \* MERGEFORMATINET </w:instrText>
      </w:r>
      <w:r>
        <w:fldChar w:fldCharType="separate"/>
      </w:r>
      <w:r w:rsidR="004A0ED9">
        <w:fldChar w:fldCharType="begin"/>
      </w:r>
      <w:r w:rsidR="004A0ED9">
        <w:instrText xml:space="preserve"> </w:instrText>
      </w:r>
      <w:r w:rsidR="004A0ED9">
        <w:instrText>INCLUDEPICTURE  \d "E:\\4th year\\Information Security\\lab07\\images\\3.png" \* MERGEFORMATINET</w:instrText>
      </w:r>
      <w:r w:rsidR="004A0ED9">
        <w:instrText xml:space="preserve"> </w:instrText>
      </w:r>
      <w:r w:rsidR="004A0ED9">
        <w:fldChar w:fldCharType="separate"/>
      </w:r>
      <w:r w:rsidR="004A0ED9">
        <w:pict w14:anchorId="25E7F1DE">
          <v:shape id="_x0000_i1029" type="#_x0000_t75" alt="Подбор возможных ключей для текстового фрагмента" style="width:413.4pt;height:129pt">
            <v:imagedata r:id="rId7"/>
          </v:shape>
        </w:pict>
      </w:r>
      <w:r w:rsidR="004A0ED9">
        <w:fldChar w:fldCharType="end"/>
      </w:r>
      <w:r>
        <w:fldChar w:fldCharType="end"/>
      </w:r>
      <w:proofErr w:type="gramStart"/>
      <w:r>
        <w:t>{ #</w:t>
      </w:r>
      <w:proofErr w:type="gramEnd"/>
      <w:r>
        <w:t>fig:003 width=70% }</w:t>
      </w:r>
    </w:p>
    <w:p w14:paraId="696DBAFF" w14:textId="77777777" w:rsidR="000721DC" w:rsidRDefault="003A6D41">
      <w:pPr>
        <w:numPr>
          <w:ilvl w:val="0"/>
          <w:numId w:val="6"/>
        </w:numPr>
      </w:pPr>
      <w:r w:rsidRPr="003A6D41">
        <w:rPr>
          <w:lang w:val="ru-RU"/>
        </w:rPr>
        <w:t xml:space="preserve">Проверка работы всех функций. Шифрование и дешифрование происходит корректно, как и нахождение ключей, с помощью которых можно расшифровать корректно только кусок текста (Рис. </w:t>
      </w:r>
      <w:r>
        <w:t>[-@fig:004]):</w:t>
      </w:r>
    </w:p>
    <w:bookmarkStart w:id="0" w:name="_GoBack"/>
    <w:p w14:paraId="31ABC58B" w14:textId="77777777" w:rsidR="000721DC" w:rsidRDefault="003A6D41">
      <w:r>
        <w:lastRenderedPageBreak/>
        <w:fldChar w:fldCharType="begin"/>
      </w:r>
      <w:r>
        <w:instrText xml:space="preserve"> INCLUDEPICTURE  \d "E:\\4th year\\Information Security\\lab07\\images\\4.png" \* MERGEFORMATINET </w:instrText>
      </w:r>
      <w:r>
        <w:fldChar w:fldCharType="separate"/>
      </w:r>
      <w:r w:rsidR="004A0ED9">
        <w:fldChar w:fldCharType="begin"/>
      </w:r>
      <w:r w:rsidR="004A0ED9">
        <w:instrText xml:space="preserve"> </w:instrText>
      </w:r>
      <w:r w:rsidR="004A0ED9">
        <w:instrText>INCLUDEPICT</w:instrText>
      </w:r>
      <w:r w:rsidR="004A0ED9">
        <w:instrText>URE  \d "E:\\4th year\\Information Security\\lab07\\images\\4.png" \* MERGEFORMATINET</w:instrText>
      </w:r>
      <w:r w:rsidR="004A0ED9">
        <w:instrText xml:space="preserve"> </w:instrText>
      </w:r>
      <w:r w:rsidR="004A0ED9">
        <w:fldChar w:fldCharType="separate"/>
      </w:r>
      <w:r w:rsidR="004A0ED9">
        <w:pict w14:anchorId="4E368BCB">
          <v:shape id="_x0000_i1030" type="#_x0000_t75" alt="Результат работы программы" style="width:496.2pt;height:138.6pt">
            <v:imagedata r:id="rId8"/>
          </v:shape>
        </w:pict>
      </w:r>
      <w:r w:rsidR="004A0ED9">
        <w:fldChar w:fldCharType="end"/>
      </w:r>
      <w:r>
        <w:fldChar w:fldCharType="end"/>
      </w:r>
      <w:bookmarkEnd w:id="0"/>
      <w:proofErr w:type="gramStart"/>
      <w:r>
        <w:t>{ #</w:t>
      </w:r>
      <w:proofErr w:type="gramEnd"/>
      <w:r>
        <w:t>fig:004 width=70% }</w:t>
      </w:r>
    </w:p>
    <w:p w14:paraId="25C63778" w14:textId="77777777" w:rsidR="000721DC" w:rsidRDefault="003A6D41">
      <w:pPr>
        <w:numPr>
          <w:ilvl w:val="0"/>
          <w:numId w:val="7"/>
        </w:numPr>
      </w:pPr>
      <w:proofErr w:type="spellStart"/>
      <w:r>
        <w:t>Листинг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404AC57E" w14:textId="77777777" w:rsidR="000721DC" w:rsidRDefault="003A6D41">
      <w:pPr>
        <w:pStyle w:val="FencedCodepython"/>
      </w:pPr>
      <w:r>
        <w:br/>
        <w:t>import random</w:t>
      </w:r>
      <w:r>
        <w:br/>
        <w:t>import string</w:t>
      </w:r>
      <w:r>
        <w:br/>
      </w:r>
      <w:r>
        <w:br/>
        <w:t xml:space="preserve">def </w:t>
      </w:r>
      <w:proofErr w:type="spellStart"/>
      <w:r>
        <w:t>hex_key_generator</w:t>
      </w:r>
      <w:proofErr w:type="spellEnd"/>
      <w:r>
        <w:t>(text):</w:t>
      </w:r>
      <w:r>
        <w:br/>
        <w:t xml:space="preserve">    key = ''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  <w:r>
        <w:br/>
        <w:t xml:space="preserve">        key += </w:t>
      </w:r>
      <w:proofErr w:type="spellStart"/>
      <w:r>
        <w:t>random.choice</w:t>
      </w:r>
      <w:proofErr w:type="spellEnd"/>
      <w:r>
        <w:t>(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>) # generation of a number for each character in the text</w:t>
      </w:r>
      <w:r>
        <w:br/>
        <w:t xml:space="preserve">    return key</w:t>
      </w:r>
      <w:r>
        <w:br/>
      </w:r>
      <w:r>
        <w:br/>
        <w:t xml:space="preserve">def </w:t>
      </w:r>
      <w:proofErr w:type="spellStart"/>
      <w:r>
        <w:t>encrypt_decrypt</w:t>
      </w:r>
      <w:proofErr w:type="spellEnd"/>
      <w:r>
        <w:t>(text, key):</w:t>
      </w:r>
      <w:r>
        <w:br/>
        <w:t xml:space="preserve">    </w:t>
      </w:r>
      <w:proofErr w:type="spellStart"/>
      <w:r>
        <w:t>new_text</w:t>
      </w:r>
      <w:proofErr w:type="spellEnd"/>
      <w:r>
        <w:t xml:space="preserve"> = ''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(text)):</w:t>
      </w:r>
      <w:r>
        <w:br/>
        <w:t xml:space="preserve">        </w:t>
      </w:r>
      <w:proofErr w:type="spellStart"/>
      <w:r>
        <w:t>new_text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]) ^ </w:t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(key)]))</w:t>
      </w:r>
      <w:r>
        <w:br/>
        <w:t xml:space="preserve">    return </w:t>
      </w:r>
      <w:proofErr w:type="spellStart"/>
      <w:r>
        <w:t>new_text</w:t>
      </w:r>
      <w:proofErr w:type="spellEnd"/>
      <w:r>
        <w:br/>
      </w:r>
      <w:r>
        <w:br/>
        <w:t xml:space="preserve">def </w:t>
      </w:r>
      <w:proofErr w:type="spellStart"/>
      <w:r>
        <w:t>find_possible_key</w:t>
      </w:r>
      <w:proofErr w:type="spellEnd"/>
      <w:r>
        <w:t>(text, fragment):</w:t>
      </w:r>
      <w:r>
        <w:br/>
        <w:t xml:space="preserve">    </w:t>
      </w:r>
      <w:proofErr w:type="spellStart"/>
      <w:r>
        <w:t>possible_keys</w:t>
      </w:r>
      <w:proofErr w:type="spellEnd"/>
      <w:r>
        <w:t xml:space="preserve"> = []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(text) - </w:t>
      </w:r>
      <w:proofErr w:type="spellStart"/>
      <w:r>
        <w:t>len</w:t>
      </w:r>
      <w:proofErr w:type="spellEnd"/>
      <w:r>
        <w:t>(fragment) + 1):</w:t>
      </w:r>
      <w:r>
        <w:br/>
        <w:t xml:space="preserve">        </w:t>
      </w:r>
      <w:proofErr w:type="spellStart"/>
      <w:r>
        <w:t>possible_key</w:t>
      </w:r>
      <w:proofErr w:type="spellEnd"/>
      <w:r>
        <w:t xml:space="preserve"> = ""</w:t>
      </w:r>
      <w:r>
        <w:br/>
        <w:t xml:space="preserve">        for j in range(</w:t>
      </w:r>
      <w:proofErr w:type="spellStart"/>
      <w:r>
        <w:t>len</w:t>
      </w:r>
      <w:proofErr w:type="spellEnd"/>
      <w:r>
        <w:t>(fragment)):</w:t>
      </w:r>
      <w:r>
        <w:br/>
        <w:t xml:space="preserve">            </w:t>
      </w:r>
      <w:proofErr w:type="spellStart"/>
      <w:r>
        <w:t>possible_key</w:t>
      </w:r>
      <w:proofErr w:type="spellEnd"/>
      <w:r>
        <w:t xml:space="preserve">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(text[</w:t>
      </w:r>
      <w:proofErr w:type="spellStart"/>
      <w:r>
        <w:t>i</w:t>
      </w:r>
      <w:proofErr w:type="spellEnd"/>
      <w:r>
        <w:t xml:space="preserve"> + j]) ^ </w:t>
      </w:r>
      <w:proofErr w:type="spellStart"/>
      <w:r>
        <w:t>ord</w:t>
      </w:r>
      <w:proofErr w:type="spellEnd"/>
      <w:r>
        <w:t>(fragment[j]))</w:t>
      </w:r>
      <w:r>
        <w:br/>
        <w:t xml:space="preserve">        </w:t>
      </w:r>
      <w:proofErr w:type="spellStart"/>
      <w:r>
        <w:t>possible_keys.append</w:t>
      </w:r>
      <w:proofErr w:type="spellEnd"/>
      <w:r>
        <w:t>(</w:t>
      </w:r>
      <w:proofErr w:type="spellStart"/>
      <w:r>
        <w:t>possible_key</w:t>
      </w:r>
      <w:proofErr w:type="spellEnd"/>
      <w:r>
        <w:t>)</w:t>
      </w:r>
      <w:r>
        <w:br/>
        <w:t xml:space="preserve">    return </w:t>
      </w:r>
      <w:proofErr w:type="spellStart"/>
      <w:r>
        <w:t>possible_keys</w:t>
      </w:r>
      <w:proofErr w:type="spellEnd"/>
      <w:r>
        <w:br/>
      </w:r>
      <w:r>
        <w:br/>
        <w:t xml:space="preserve">t = 'С </w:t>
      </w:r>
      <w:proofErr w:type="spellStart"/>
      <w:r>
        <w:t>Новым</w:t>
      </w:r>
      <w:proofErr w:type="spellEnd"/>
      <w:r>
        <w:t xml:space="preserve"> </w:t>
      </w:r>
      <w:proofErr w:type="spellStart"/>
      <w:r>
        <w:t>Годом</w:t>
      </w:r>
      <w:proofErr w:type="spellEnd"/>
      <w:r>
        <w:t xml:space="preserve">, </w:t>
      </w:r>
      <w:proofErr w:type="spellStart"/>
      <w:r>
        <w:t>друзья</w:t>
      </w:r>
      <w:proofErr w:type="spellEnd"/>
      <w:r>
        <w:t>!'</w:t>
      </w:r>
      <w:r>
        <w:br/>
        <w:t xml:space="preserve">key = </w:t>
      </w:r>
      <w:proofErr w:type="spellStart"/>
      <w:r>
        <w:t>hex_key_generator</w:t>
      </w:r>
      <w:proofErr w:type="spellEnd"/>
      <w:r>
        <w:t>(t)</w:t>
      </w:r>
      <w:r>
        <w:br/>
        <w:t xml:space="preserve">encrypt = </w:t>
      </w:r>
      <w:proofErr w:type="spellStart"/>
      <w:r>
        <w:t>encrypt_decrypt</w:t>
      </w:r>
      <w:proofErr w:type="spellEnd"/>
      <w:r>
        <w:t>(t, key)</w:t>
      </w:r>
      <w:r>
        <w:br/>
        <w:t xml:space="preserve">decrypt = </w:t>
      </w:r>
      <w:proofErr w:type="spellStart"/>
      <w:r>
        <w:t>encrypt_decrypt</w:t>
      </w:r>
      <w:proofErr w:type="spellEnd"/>
      <w:r>
        <w:t>(encrypt, key)</w:t>
      </w:r>
      <w:r>
        <w:br/>
      </w:r>
      <w:proofErr w:type="spellStart"/>
      <w:r>
        <w:t>poss_keys</w:t>
      </w:r>
      <w:proofErr w:type="spellEnd"/>
      <w:r>
        <w:t xml:space="preserve"> = </w:t>
      </w:r>
      <w:proofErr w:type="spellStart"/>
      <w:r>
        <w:t>find_possible_key</w:t>
      </w:r>
      <w:proofErr w:type="spellEnd"/>
      <w:r>
        <w:t xml:space="preserve">(encrypt, 'С </w:t>
      </w:r>
      <w:proofErr w:type="spellStart"/>
      <w:r>
        <w:t>Новым</w:t>
      </w:r>
      <w:proofErr w:type="spellEnd"/>
      <w:r>
        <w:t>')</w:t>
      </w:r>
      <w:r>
        <w:br/>
        <w:t xml:space="preserve">fragment = "С </w:t>
      </w:r>
      <w:proofErr w:type="spellStart"/>
      <w:r>
        <w:t>Новым</w:t>
      </w:r>
      <w:proofErr w:type="spellEnd"/>
      <w:r>
        <w:t>"</w:t>
      </w:r>
      <w:r>
        <w:br/>
        <w:t>print('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t, "\</w:t>
      </w:r>
      <w:proofErr w:type="spellStart"/>
      <w:r>
        <w:t>nКлюч</w:t>
      </w:r>
      <w:proofErr w:type="spellEnd"/>
      <w:r>
        <w:t>: ", key, '\</w:t>
      </w:r>
      <w:proofErr w:type="spellStart"/>
      <w:r>
        <w:t>nШифротекст</w:t>
      </w:r>
      <w:proofErr w:type="spellEnd"/>
      <w:r>
        <w:t>: ', encrypt, '\</w:t>
      </w:r>
      <w:proofErr w:type="spellStart"/>
      <w:r>
        <w:t>nИсходный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 ', decrypt,)</w:t>
      </w:r>
      <w:r>
        <w:br/>
      </w:r>
      <w:r>
        <w:br/>
        <w:t>print('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ключи</w:t>
      </w:r>
      <w:proofErr w:type="spellEnd"/>
      <w:r>
        <w:t xml:space="preserve">: ', </w:t>
      </w:r>
      <w:proofErr w:type="spellStart"/>
      <w:r>
        <w:t>poss_keys</w:t>
      </w:r>
      <w:proofErr w:type="spellEnd"/>
      <w:r>
        <w:t>)</w:t>
      </w:r>
      <w:r>
        <w:br/>
        <w:t>print('</w:t>
      </w:r>
      <w:proofErr w:type="spellStart"/>
      <w:r>
        <w:t>Расшифрованный</w:t>
      </w:r>
      <w:proofErr w:type="spellEnd"/>
      <w:r>
        <w:t xml:space="preserve"> </w:t>
      </w:r>
      <w:proofErr w:type="spellStart"/>
      <w:r>
        <w:t>фрагмент</w:t>
      </w:r>
      <w:proofErr w:type="spellEnd"/>
      <w:r>
        <w:t xml:space="preserve">: ', </w:t>
      </w:r>
      <w:proofErr w:type="spellStart"/>
      <w:r>
        <w:t>encrypt_decrypt</w:t>
      </w:r>
      <w:proofErr w:type="spellEnd"/>
      <w:r>
        <w:t xml:space="preserve">(encrypt, </w:t>
      </w:r>
      <w:proofErr w:type="spellStart"/>
      <w:r>
        <w:t>poss_keys</w:t>
      </w:r>
      <w:proofErr w:type="spellEnd"/>
      <w:r>
        <w:t>[0]))</w:t>
      </w:r>
      <w:r>
        <w:br/>
      </w:r>
    </w:p>
    <w:p w14:paraId="0F8756E2" w14:textId="77777777" w:rsidR="000721DC" w:rsidRDefault="003A6D41">
      <w:pPr>
        <w:pStyle w:val="1"/>
        <w:rPr>
          <w:b w:val="0"/>
        </w:rPr>
      </w:pPr>
      <w:proofErr w:type="spellStart"/>
      <w:r>
        <w:rPr>
          <w:b w:val="0"/>
        </w:rPr>
        <w:lastRenderedPageBreak/>
        <w:t>Ответы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на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контрольные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вопросы</w:t>
      </w:r>
      <w:proofErr w:type="spellEnd"/>
    </w:p>
    <w:p w14:paraId="561CC2FD" w14:textId="77777777" w:rsidR="000721DC" w:rsidRPr="003A6D41" w:rsidRDefault="003A6D41">
      <w:pPr>
        <w:numPr>
          <w:ilvl w:val="0"/>
          <w:numId w:val="8"/>
        </w:numPr>
        <w:rPr>
          <w:lang w:val="ru-RU"/>
        </w:rPr>
      </w:pPr>
      <w:r w:rsidRPr="003A6D41">
        <w:rPr>
          <w:lang w:val="ru-RU"/>
        </w:rPr>
        <w:t xml:space="preserve">Однократное гаммирование </w:t>
      </w:r>
      <w:proofErr w:type="gramStart"/>
      <w:r w:rsidRPr="003A6D41">
        <w:rPr>
          <w:lang w:val="ru-RU"/>
        </w:rPr>
        <w:t>-- это</w:t>
      </w:r>
      <w:proofErr w:type="gramEnd"/>
      <w:r w:rsidRPr="003A6D41">
        <w:rPr>
          <w:lang w:val="ru-RU"/>
        </w:rPr>
        <w:t xml:space="preserve"> метод шифрования, при котором каждый символ открытого текста </w:t>
      </w:r>
      <w:proofErr w:type="spellStart"/>
      <w:r w:rsidRPr="003A6D41">
        <w:rPr>
          <w:lang w:val="ru-RU"/>
        </w:rPr>
        <w:t>гаммируется</w:t>
      </w:r>
      <w:proofErr w:type="spellEnd"/>
      <w:r w:rsidRPr="003A6D41">
        <w:rPr>
          <w:lang w:val="ru-RU"/>
        </w:rPr>
        <w:t xml:space="preserve"> с соответствующим символом ключа только один раз.</w:t>
      </w:r>
    </w:p>
    <w:p w14:paraId="2871482A" w14:textId="77777777" w:rsidR="000721DC" w:rsidRDefault="003A6D41">
      <w:pPr>
        <w:numPr>
          <w:ilvl w:val="0"/>
          <w:numId w:val="8"/>
        </w:numPr>
      </w:pPr>
      <w:proofErr w:type="spellStart"/>
      <w:r>
        <w:t>Недостатки</w:t>
      </w:r>
      <w:proofErr w:type="spellEnd"/>
      <w:r>
        <w:t xml:space="preserve"> </w:t>
      </w:r>
      <w:proofErr w:type="spellStart"/>
      <w:r>
        <w:t>однократного</w:t>
      </w:r>
      <w:proofErr w:type="spellEnd"/>
      <w:r>
        <w:t xml:space="preserve"> </w:t>
      </w:r>
      <w:proofErr w:type="spellStart"/>
      <w:r>
        <w:t>гаммирования</w:t>
      </w:r>
      <w:proofErr w:type="spellEnd"/>
      <w:r>
        <w:t>:</w:t>
      </w:r>
    </w:p>
    <w:p w14:paraId="1CEA4E73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 xml:space="preserve">Уязвимость к частотному анализу из-за сохранения частоты символов открытого текста в </w:t>
      </w:r>
      <w:proofErr w:type="spellStart"/>
      <w:r w:rsidRPr="003A6D41">
        <w:rPr>
          <w:lang w:val="ru-RU"/>
        </w:rPr>
        <w:t>шифротексте</w:t>
      </w:r>
      <w:proofErr w:type="spellEnd"/>
      <w:r w:rsidRPr="003A6D41">
        <w:rPr>
          <w:lang w:val="ru-RU"/>
        </w:rPr>
        <w:t>.</w:t>
      </w:r>
    </w:p>
    <w:p w14:paraId="63D0476D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>Необходимость использования одноразового ключа, который должен быть длиннее самого открытого текста.</w:t>
      </w:r>
    </w:p>
    <w:p w14:paraId="4850FC89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>Нет возможности использовать один ключ для шифрования разных сообщений.</w:t>
      </w:r>
    </w:p>
    <w:p w14:paraId="65F4E8BC" w14:textId="77777777" w:rsidR="000721DC" w:rsidRDefault="003A6D41">
      <w:pPr>
        <w:numPr>
          <w:ilvl w:val="0"/>
          <w:numId w:val="9"/>
        </w:numPr>
      </w:pP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однократного</w:t>
      </w:r>
      <w:proofErr w:type="spellEnd"/>
      <w:r>
        <w:t xml:space="preserve"> </w:t>
      </w:r>
      <w:proofErr w:type="spellStart"/>
      <w:r>
        <w:t>гаммирования</w:t>
      </w:r>
      <w:proofErr w:type="spellEnd"/>
      <w:r>
        <w:t>:</w:t>
      </w:r>
    </w:p>
    <w:p w14:paraId="7F9173BF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>Высокая стойкость при правильном использовании случайного ключа.</w:t>
      </w:r>
    </w:p>
    <w:p w14:paraId="0A126578" w14:textId="77777777" w:rsidR="000721DC" w:rsidRDefault="003A6D41">
      <w:pPr>
        <w:numPr>
          <w:ilvl w:val="0"/>
          <w:numId w:val="1"/>
        </w:numPr>
      </w:pPr>
      <w:proofErr w:type="spellStart"/>
      <w:r>
        <w:t>Простота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>.</w:t>
      </w:r>
    </w:p>
    <w:p w14:paraId="7ECB6277" w14:textId="77777777" w:rsidR="000721DC" w:rsidRDefault="003A6D41">
      <w:pPr>
        <w:numPr>
          <w:ilvl w:val="0"/>
          <w:numId w:val="1"/>
        </w:numPr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случайного</w:t>
      </w:r>
      <w:proofErr w:type="spellEnd"/>
      <w:r>
        <w:t xml:space="preserve"> </w:t>
      </w:r>
      <w:proofErr w:type="spellStart"/>
      <w:r>
        <w:t>ключа</w:t>
      </w:r>
      <w:proofErr w:type="spellEnd"/>
      <w:r>
        <w:t>.</w:t>
      </w:r>
    </w:p>
    <w:p w14:paraId="5B8D6012" w14:textId="77777777" w:rsidR="000721DC" w:rsidRPr="003A6D41" w:rsidRDefault="003A6D41">
      <w:pPr>
        <w:numPr>
          <w:ilvl w:val="0"/>
          <w:numId w:val="10"/>
        </w:numPr>
        <w:rPr>
          <w:lang w:val="ru-RU"/>
        </w:rPr>
      </w:pPr>
      <w:r w:rsidRPr="003A6D41">
        <w:rPr>
          <w:lang w:val="ru-RU"/>
        </w:rPr>
        <w:t xml:space="preserve">Длина открытого текста должна совпадать с длиной ключа, чтобы каждый символ открытого текста </w:t>
      </w:r>
      <w:proofErr w:type="spellStart"/>
      <w:r w:rsidRPr="003A6D41">
        <w:rPr>
          <w:lang w:val="ru-RU"/>
        </w:rPr>
        <w:t>гаммировался</w:t>
      </w:r>
      <w:proofErr w:type="spellEnd"/>
      <w:r w:rsidRPr="003A6D41">
        <w:rPr>
          <w:lang w:val="ru-RU"/>
        </w:rPr>
        <w:t xml:space="preserve"> с соответствующим символом ключа.</w:t>
      </w:r>
    </w:p>
    <w:p w14:paraId="59AB81A8" w14:textId="77777777" w:rsidR="000721DC" w:rsidRPr="003A6D41" w:rsidRDefault="003A6D41">
      <w:pPr>
        <w:numPr>
          <w:ilvl w:val="0"/>
          <w:numId w:val="10"/>
        </w:numPr>
        <w:rPr>
          <w:lang w:val="ru-RU"/>
        </w:rPr>
      </w:pPr>
      <w:r w:rsidRPr="003A6D41">
        <w:rPr>
          <w:lang w:val="ru-RU"/>
        </w:rPr>
        <w:t xml:space="preserve">В режиме однократного гаммирования используется операция </w:t>
      </w:r>
      <w:r>
        <w:t>XOR</w:t>
      </w:r>
      <w:r w:rsidRPr="003A6D41">
        <w:rPr>
          <w:lang w:val="ru-RU"/>
        </w:rPr>
        <w:t xml:space="preserve"> (исключающее ИЛИ), которая объединяет двоичные значения символов открытого текста и ключа для получения </w:t>
      </w:r>
      <w:proofErr w:type="spellStart"/>
      <w:r w:rsidRPr="003A6D41">
        <w:rPr>
          <w:lang w:val="ru-RU"/>
        </w:rPr>
        <w:t>шифротекста</w:t>
      </w:r>
      <w:proofErr w:type="spellEnd"/>
      <w:r w:rsidRPr="003A6D41">
        <w:rPr>
          <w:lang w:val="ru-RU"/>
        </w:rPr>
        <w:t xml:space="preserve">. Особенность </w:t>
      </w:r>
      <w:r>
        <w:t>XOR</w:t>
      </w:r>
      <w:r w:rsidRPr="003A6D41">
        <w:rPr>
          <w:lang w:val="ru-RU"/>
        </w:rPr>
        <w:t xml:space="preserve"> - если один из битов равен 1, то результат будет 1, иначе 0.</w:t>
      </w:r>
    </w:p>
    <w:p w14:paraId="2399F22F" w14:textId="77777777" w:rsidR="000721DC" w:rsidRPr="003A6D41" w:rsidRDefault="003A6D41">
      <w:pPr>
        <w:numPr>
          <w:ilvl w:val="0"/>
          <w:numId w:val="10"/>
        </w:numPr>
        <w:rPr>
          <w:lang w:val="ru-RU"/>
        </w:rPr>
      </w:pPr>
      <w:r w:rsidRPr="003A6D41">
        <w:rPr>
          <w:lang w:val="ru-RU"/>
        </w:rPr>
        <w:t xml:space="preserve">Для получения </w:t>
      </w:r>
      <w:proofErr w:type="spellStart"/>
      <w:r w:rsidRPr="003A6D41">
        <w:rPr>
          <w:lang w:val="ru-RU"/>
        </w:rPr>
        <w:t>шифротекста</w:t>
      </w:r>
      <w:proofErr w:type="spellEnd"/>
      <w:r w:rsidRPr="003A6D41">
        <w:rPr>
          <w:lang w:val="ru-RU"/>
        </w:rPr>
        <w:t xml:space="preserve"> по открытому тексту и ключу каждый символ открытого текста </w:t>
      </w:r>
      <w:proofErr w:type="spellStart"/>
      <w:r w:rsidRPr="003A6D41">
        <w:rPr>
          <w:lang w:val="ru-RU"/>
        </w:rPr>
        <w:t>гаммируется</w:t>
      </w:r>
      <w:proofErr w:type="spellEnd"/>
      <w:r w:rsidRPr="003A6D41">
        <w:rPr>
          <w:lang w:val="ru-RU"/>
        </w:rPr>
        <w:t xml:space="preserve"> с соответствующим символом ключа с помощью операции </w:t>
      </w:r>
      <w:r>
        <w:t>XOR</w:t>
      </w:r>
      <w:r w:rsidRPr="003A6D41">
        <w:rPr>
          <w:lang w:val="ru-RU"/>
        </w:rPr>
        <w:t>.</w:t>
      </w:r>
    </w:p>
    <w:p w14:paraId="63ECBAFB" w14:textId="77777777" w:rsidR="000721DC" w:rsidRPr="003A6D41" w:rsidRDefault="003A6D41">
      <w:pPr>
        <w:numPr>
          <w:ilvl w:val="0"/>
          <w:numId w:val="10"/>
        </w:numPr>
        <w:rPr>
          <w:lang w:val="ru-RU"/>
        </w:rPr>
      </w:pPr>
      <w:r w:rsidRPr="003A6D41">
        <w:rPr>
          <w:lang w:val="ru-RU"/>
        </w:rPr>
        <w:t xml:space="preserve">По открытому тексту и </w:t>
      </w:r>
      <w:proofErr w:type="spellStart"/>
      <w:r w:rsidRPr="003A6D41">
        <w:rPr>
          <w:lang w:val="ru-RU"/>
        </w:rPr>
        <w:t>шифротексту</w:t>
      </w:r>
      <w:proofErr w:type="spellEnd"/>
      <w:r w:rsidRPr="003A6D41">
        <w:rPr>
          <w:lang w:val="ru-RU"/>
        </w:rPr>
        <w:t xml:space="preserve"> невозможно восстановить действительный ключ, так как для этого нужна информация о каждом символе ключа.</w:t>
      </w:r>
    </w:p>
    <w:p w14:paraId="0BCE1B15" w14:textId="77777777" w:rsidR="000721DC" w:rsidRPr="003A6D41" w:rsidRDefault="003A6D41">
      <w:pPr>
        <w:numPr>
          <w:ilvl w:val="0"/>
          <w:numId w:val="10"/>
        </w:numPr>
        <w:rPr>
          <w:lang w:val="ru-RU"/>
        </w:rPr>
      </w:pPr>
      <w:r w:rsidRPr="003A6D41">
        <w:rPr>
          <w:lang w:val="ru-RU"/>
        </w:rPr>
        <w:t>Необходимые и достаточные условия абсолютной стойкости шифра:</w:t>
      </w:r>
    </w:p>
    <w:p w14:paraId="7CF1BDAE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>Ключи должны быть случайными и использоваться только один раз.</w:t>
      </w:r>
    </w:p>
    <w:p w14:paraId="6106C03C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>Длина ключа должна быть не менее длины самого открытого текста.</w:t>
      </w:r>
    </w:p>
    <w:p w14:paraId="5B0999BC" w14:textId="77777777" w:rsidR="000721DC" w:rsidRPr="003A6D41" w:rsidRDefault="003A6D41">
      <w:pPr>
        <w:numPr>
          <w:ilvl w:val="0"/>
          <w:numId w:val="1"/>
        </w:numPr>
        <w:rPr>
          <w:lang w:val="ru-RU"/>
        </w:rPr>
      </w:pPr>
      <w:r w:rsidRPr="003A6D41">
        <w:rPr>
          <w:lang w:val="ru-RU"/>
        </w:rPr>
        <w:t>Ключи должны быть храниться и передаваться безопасным способом.</w:t>
      </w:r>
    </w:p>
    <w:p w14:paraId="1A5B9645" w14:textId="77777777" w:rsidR="000721DC" w:rsidRPr="003A6D41" w:rsidRDefault="003A6D41">
      <w:pPr>
        <w:pStyle w:val="1"/>
        <w:rPr>
          <w:b w:val="0"/>
          <w:lang w:val="ru-RU"/>
        </w:rPr>
      </w:pPr>
      <w:r w:rsidRPr="003A6D41">
        <w:rPr>
          <w:b w:val="0"/>
          <w:lang w:val="ru-RU"/>
        </w:rPr>
        <w:t>Вывод</w:t>
      </w:r>
    </w:p>
    <w:p w14:paraId="46A087CB" w14:textId="77777777" w:rsidR="000721DC" w:rsidRPr="003A6D41" w:rsidRDefault="003A6D41">
      <w:pPr>
        <w:rPr>
          <w:lang w:val="ru-RU"/>
        </w:rPr>
      </w:pPr>
      <w:r w:rsidRPr="003A6D41">
        <w:rPr>
          <w:lang w:val="ru-RU"/>
        </w:rPr>
        <w:t>Приобрела практический навык по применению метода однократного гаммирования.</w:t>
      </w:r>
    </w:p>
    <w:p w14:paraId="17864F77" w14:textId="77777777" w:rsidR="000721DC" w:rsidRDefault="003A6D41">
      <w:pPr>
        <w:pStyle w:val="1"/>
        <w:rPr>
          <w:b w:val="0"/>
        </w:rPr>
      </w:pPr>
      <w:proofErr w:type="spellStart"/>
      <w:r>
        <w:rPr>
          <w:b w:val="0"/>
        </w:rPr>
        <w:t>Библиография</w:t>
      </w:r>
      <w:proofErr w:type="spellEnd"/>
    </w:p>
    <w:p w14:paraId="16A33E1B" w14:textId="77777777" w:rsidR="000721DC" w:rsidRDefault="003A6D41">
      <w:pPr>
        <w:numPr>
          <w:ilvl w:val="0"/>
          <w:numId w:val="11"/>
        </w:numPr>
      </w:pPr>
      <w:r>
        <w:t>https://xakep.ru/2019/07/18/crypto-xor/</w:t>
      </w:r>
    </w:p>
    <w:p w14:paraId="0F925C4A" w14:textId="77777777" w:rsidR="000721DC" w:rsidRDefault="003A6D41">
      <w:pPr>
        <w:numPr>
          <w:ilvl w:val="0"/>
          <w:numId w:val="11"/>
        </w:numPr>
      </w:pPr>
      <w:r>
        <w:t>https://bugtraq.ru/library/books/crypto/chapter7/</w:t>
      </w:r>
    </w:p>
    <w:sectPr w:rsidR="000721DC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2DE2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8870A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B200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DC67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F606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D8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60AB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644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C67E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95EE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F6FCEC">
      <w:start w:val="1"/>
      <w:numFmt w:val="decimal"/>
      <w:lvlText w:val=""/>
      <w:lvlJc w:val="left"/>
    </w:lvl>
    <w:lvl w:ilvl="2" w:tplc="99D63A80">
      <w:start w:val="1"/>
      <w:numFmt w:val="decimal"/>
      <w:lvlText w:val=""/>
      <w:lvlJc w:val="left"/>
    </w:lvl>
    <w:lvl w:ilvl="3" w:tplc="9C16A40E">
      <w:start w:val="1"/>
      <w:numFmt w:val="decimal"/>
      <w:lvlText w:val=""/>
      <w:lvlJc w:val="left"/>
    </w:lvl>
    <w:lvl w:ilvl="4" w:tplc="43C07090">
      <w:start w:val="1"/>
      <w:numFmt w:val="decimal"/>
      <w:lvlText w:val=""/>
      <w:lvlJc w:val="left"/>
    </w:lvl>
    <w:lvl w:ilvl="5" w:tplc="C874AB6A">
      <w:start w:val="1"/>
      <w:numFmt w:val="decimal"/>
      <w:lvlText w:val=""/>
      <w:lvlJc w:val="left"/>
    </w:lvl>
    <w:lvl w:ilvl="6" w:tplc="9FEA6ED0">
      <w:start w:val="1"/>
      <w:numFmt w:val="decimal"/>
      <w:lvlText w:val=""/>
      <w:lvlJc w:val="left"/>
    </w:lvl>
    <w:lvl w:ilvl="7" w:tplc="7AE05254">
      <w:start w:val="1"/>
      <w:numFmt w:val="decimal"/>
      <w:lvlText w:val=""/>
      <w:lvlJc w:val="left"/>
    </w:lvl>
    <w:lvl w:ilvl="8" w:tplc="DB80797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931060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72F732">
      <w:start w:val="1"/>
      <w:numFmt w:val="decimal"/>
      <w:lvlText w:val=""/>
      <w:lvlJc w:val="left"/>
    </w:lvl>
    <w:lvl w:ilvl="2" w:tplc="C31456CE">
      <w:start w:val="1"/>
      <w:numFmt w:val="decimal"/>
      <w:lvlText w:val=""/>
      <w:lvlJc w:val="left"/>
    </w:lvl>
    <w:lvl w:ilvl="3" w:tplc="B964B60A">
      <w:start w:val="1"/>
      <w:numFmt w:val="decimal"/>
      <w:lvlText w:val=""/>
      <w:lvlJc w:val="left"/>
    </w:lvl>
    <w:lvl w:ilvl="4" w:tplc="0E9232DA">
      <w:start w:val="1"/>
      <w:numFmt w:val="decimal"/>
      <w:lvlText w:val=""/>
      <w:lvlJc w:val="left"/>
    </w:lvl>
    <w:lvl w:ilvl="5" w:tplc="291C8602">
      <w:start w:val="1"/>
      <w:numFmt w:val="decimal"/>
      <w:lvlText w:val=""/>
      <w:lvlJc w:val="left"/>
    </w:lvl>
    <w:lvl w:ilvl="6" w:tplc="82684710">
      <w:start w:val="1"/>
      <w:numFmt w:val="decimal"/>
      <w:lvlText w:val=""/>
      <w:lvlJc w:val="left"/>
    </w:lvl>
    <w:lvl w:ilvl="7" w:tplc="C150CAEE">
      <w:start w:val="1"/>
      <w:numFmt w:val="decimal"/>
      <w:lvlText w:val=""/>
      <w:lvlJc w:val="left"/>
    </w:lvl>
    <w:lvl w:ilvl="8" w:tplc="8E12E80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D9423F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7425C3E">
      <w:start w:val="1"/>
      <w:numFmt w:val="decimal"/>
      <w:lvlText w:val=""/>
      <w:lvlJc w:val="left"/>
    </w:lvl>
    <w:lvl w:ilvl="2" w:tplc="4246D72E">
      <w:start w:val="1"/>
      <w:numFmt w:val="decimal"/>
      <w:lvlText w:val=""/>
      <w:lvlJc w:val="left"/>
    </w:lvl>
    <w:lvl w:ilvl="3" w:tplc="9C8C4808">
      <w:start w:val="1"/>
      <w:numFmt w:val="decimal"/>
      <w:lvlText w:val=""/>
      <w:lvlJc w:val="left"/>
    </w:lvl>
    <w:lvl w:ilvl="4" w:tplc="D3725A44">
      <w:start w:val="1"/>
      <w:numFmt w:val="decimal"/>
      <w:lvlText w:val=""/>
      <w:lvlJc w:val="left"/>
    </w:lvl>
    <w:lvl w:ilvl="5" w:tplc="6890FA08">
      <w:start w:val="1"/>
      <w:numFmt w:val="decimal"/>
      <w:lvlText w:val=""/>
      <w:lvlJc w:val="left"/>
    </w:lvl>
    <w:lvl w:ilvl="6" w:tplc="D230F1AC">
      <w:start w:val="1"/>
      <w:numFmt w:val="decimal"/>
      <w:lvlText w:val=""/>
      <w:lvlJc w:val="left"/>
    </w:lvl>
    <w:lvl w:ilvl="7" w:tplc="014ABB34">
      <w:start w:val="1"/>
      <w:numFmt w:val="decimal"/>
      <w:lvlText w:val=""/>
      <w:lvlJc w:val="left"/>
    </w:lvl>
    <w:lvl w:ilvl="8" w:tplc="48462AC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453A563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F1E4C8A">
      <w:start w:val="1"/>
      <w:numFmt w:val="decimal"/>
      <w:lvlText w:val=""/>
      <w:lvlJc w:val="left"/>
    </w:lvl>
    <w:lvl w:ilvl="2" w:tplc="CEE855B6">
      <w:start w:val="1"/>
      <w:numFmt w:val="decimal"/>
      <w:lvlText w:val=""/>
      <w:lvlJc w:val="left"/>
    </w:lvl>
    <w:lvl w:ilvl="3" w:tplc="775A5296">
      <w:start w:val="1"/>
      <w:numFmt w:val="decimal"/>
      <w:lvlText w:val=""/>
      <w:lvlJc w:val="left"/>
    </w:lvl>
    <w:lvl w:ilvl="4" w:tplc="D22207EC">
      <w:start w:val="1"/>
      <w:numFmt w:val="decimal"/>
      <w:lvlText w:val=""/>
      <w:lvlJc w:val="left"/>
    </w:lvl>
    <w:lvl w:ilvl="5" w:tplc="37FA01C4">
      <w:start w:val="1"/>
      <w:numFmt w:val="decimal"/>
      <w:lvlText w:val=""/>
      <w:lvlJc w:val="left"/>
    </w:lvl>
    <w:lvl w:ilvl="6" w:tplc="F91C6E28">
      <w:start w:val="1"/>
      <w:numFmt w:val="decimal"/>
      <w:lvlText w:val=""/>
      <w:lvlJc w:val="left"/>
    </w:lvl>
    <w:lvl w:ilvl="7" w:tplc="51E2E638">
      <w:start w:val="1"/>
      <w:numFmt w:val="decimal"/>
      <w:lvlText w:val=""/>
      <w:lvlJc w:val="left"/>
    </w:lvl>
    <w:lvl w:ilvl="8" w:tplc="708E53C2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879E2BA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00200C">
      <w:start w:val="1"/>
      <w:numFmt w:val="decimal"/>
      <w:lvlText w:val=""/>
      <w:lvlJc w:val="left"/>
    </w:lvl>
    <w:lvl w:ilvl="2" w:tplc="AFB65578">
      <w:start w:val="1"/>
      <w:numFmt w:val="decimal"/>
      <w:lvlText w:val=""/>
      <w:lvlJc w:val="left"/>
    </w:lvl>
    <w:lvl w:ilvl="3" w:tplc="4BCE918E">
      <w:start w:val="1"/>
      <w:numFmt w:val="decimal"/>
      <w:lvlText w:val=""/>
      <w:lvlJc w:val="left"/>
    </w:lvl>
    <w:lvl w:ilvl="4" w:tplc="73A2B106">
      <w:start w:val="1"/>
      <w:numFmt w:val="decimal"/>
      <w:lvlText w:val=""/>
      <w:lvlJc w:val="left"/>
    </w:lvl>
    <w:lvl w:ilvl="5" w:tplc="B922E8C8">
      <w:start w:val="1"/>
      <w:numFmt w:val="decimal"/>
      <w:lvlText w:val=""/>
      <w:lvlJc w:val="left"/>
    </w:lvl>
    <w:lvl w:ilvl="6" w:tplc="D1AE98C0">
      <w:start w:val="1"/>
      <w:numFmt w:val="decimal"/>
      <w:lvlText w:val=""/>
      <w:lvlJc w:val="left"/>
    </w:lvl>
    <w:lvl w:ilvl="7" w:tplc="94E828E8">
      <w:start w:val="1"/>
      <w:numFmt w:val="decimal"/>
      <w:lvlText w:val=""/>
      <w:lvlJc w:val="left"/>
    </w:lvl>
    <w:lvl w:ilvl="8" w:tplc="99864AE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50509D22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21408DC">
      <w:start w:val="1"/>
      <w:numFmt w:val="decimal"/>
      <w:lvlText w:val=""/>
      <w:lvlJc w:val="left"/>
    </w:lvl>
    <w:lvl w:ilvl="2" w:tplc="366E6A52">
      <w:start w:val="1"/>
      <w:numFmt w:val="decimal"/>
      <w:lvlText w:val=""/>
      <w:lvlJc w:val="left"/>
    </w:lvl>
    <w:lvl w:ilvl="3" w:tplc="25D6F124">
      <w:start w:val="1"/>
      <w:numFmt w:val="decimal"/>
      <w:lvlText w:val=""/>
      <w:lvlJc w:val="left"/>
    </w:lvl>
    <w:lvl w:ilvl="4" w:tplc="A80EA122">
      <w:start w:val="1"/>
      <w:numFmt w:val="decimal"/>
      <w:lvlText w:val=""/>
      <w:lvlJc w:val="left"/>
    </w:lvl>
    <w:lvl w:ilvl="5" w:tplc="2A0C6628">
      <w:start w:val="1"/>
      <w:numFmt w:val="decimal"/>
      <w:lvlText w:val=""/>
      <w:lvlJc w:val="left"/>
    </w:lvl>
    <w:lvl w:ilvl="6" w:tplc="72DA7648">
      <w:start w:val="1"/>
      <w:numFmt w:val="decimal"/>
      <w:lvlText w:val=""/>
      <w:lvlJc w:val="left"/>
    </w:lvl>
    <w:lvl w:ilvl="7" w:tplc="1240A55E">
      <w:start w:val="1"/>
      <w:numFmt w:val="decimal"/>
      <w:lvlText w:val=""/>
      <w:lvlJc w:val="left"/>
    </w:lvl>
    <w:lvl w:ilvl="8" w:tplc="88BC0D9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8588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E43D4">
      <w:start w:val="1"/>
      <w:numFmt w:val="decimal"/>
      <w:lvlText w:val=""/>
      <w:lvlJc w:val="left"/>
    </w:lvl>
    <w:lvl w:ilvl="2" w:tplc="A0B0E918">
      <w:start w:val="1"/>
      <w:numFmt w:val="decimal"/>
      <w:lvlText w:val=""/>
      <w:lvlJc w:val="left"/>
    </w:lvl>
    <w:lvl w:ilvl="3" w:tplc="E73A296C">
      <w:start w:val="1"/>
      <w:numFmt w:val="decimal"/>
      <w:lvlText w:val=""/>
      <w:lvlJc w:val="left"/>
    </w:lvl>
    <w:lvl w:ilvl="4" w:tplc="66F08C24">
      <w:start w:val="1"/>
      <w:numFmt w:val="decimal"/>
      <w:lvlText w:val=""/>
      <w:lvlJc w:val="left"/>
    </w:lvl>
    <w:lvl w:ilvl="5" w:tplc="E482CE6C">
      <w:start w:val="1"/>
      <w:numFmt w:val="decimal"/>
      <w:lvlText w:val=""/>
      <w:lvlJc w:val="left"/>
    </w:lvl>
    <w:lvl w:ilvl="6" w:tplc="B9267C72">
      <w:start w:val="1"/>
      <w:numFmt w:val="decimal"/>
      <w:lvlText w:val=""/>
      <w:lvlJc w:val="left"/>
    </w:lvl>
    <w:lvl w:ilvl="7" w:tplc="A6EAF560">
      <w:start w:val="1"/>
      <w:numFmt w:val="decimal"/>
      <w:lvlText w:val=""/>
      <w:lvlJc w:val="left"/>
    </w:lvl>
    <w:lvl w:ilvl="8" w:tplc="2C42617A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83E67A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A829A">
      <w:start w:val="1"/>
      <w:numFmt w:val="decimal"/>
      <w:lvlText w:val=""/>
      <w:lvlJc w:val="left"/>
    </w:lvl>
    <w:lvl w:ilvl="2" w:tplc="D0167F88">
      <w:start w:val="1"/>
      <w:numFmt w:val="decimal"/>
      <w:lvlText w:val=""/>
      <w:lvlJc w:val="left"/>
    </w:lvl>
    <w:lvl w:ilvl="3" w:tplc="F6FE34F6">
      <w:start w:val="1"/>
      <w:numFmt w:val="decimal"/>
      <w:lvlText w:val=""/>
      <w:lvlJc w:val="left"/>
    </w:lvl>
    <w:lvl w:ilvl="4" w:tplc="53E02172">
      <w:start w:val="1"/>
      <w:numFmt w:val="decimal"/>
      <w:lvlText w:val=""/>
      <w:lvlJc w:val="left"/>
    </w:lvl>
    <w:lvl w:ilvl="5" w:tplc="66B6E398">
      <w:start w:val="1"/>
      <w:numFmt w:val="decimal"/>
      <w:lvlText w:val=""/>
      <w:lvlJc w:val="left"/>
    </w:lvl>
    <w:lvl w:ilvl="6" w:tplc="DE365142">
      <w:start w:val="1"/>
      <w:numFmt w:val="decimal"/>
      <w:lvlText w:val=""/>
      <w:lvlJc w:val="left"/>
    </w:lvl>
    <w:lvl w:ilvl="7" w:tplc="C9B0230A">
      <w:start w:val="1"/>
      <w:numFmt w:val="decimal"/>
      <w:lvlText w:val=""/>
      <w:lvlJc w:val="left"/>
    </w:lvl>
    <w:lvl w:ilvl="8" w:tplc="7D6893B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F118CA8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6957C">
      <w:start w:val="1"/>
      <w:numFmt w:val="decimal"/>
      <w:lvlText w:val=""/>
      <w:lvlJc w:val="left"/>
    </w:lvl>
    <w:lvl w:ilvl="2" w:tplc="5582E3B6">
      <w:start w:val="1"/>
      <w:numFmt w:val="decimal"/>
      <w:lvlText w:val=""/>
      <w:lvlJc w:val="left"/>
    </w:lvl>
    <w:lvl w:ilvl="3" w:tplc="5AB681F4">
      <w:start w:val="1"/>
      <w:numFmt w:val="decimal"/>
      <w:lvlText w:val=""/>
      <w:lvlJc w:val="left"/>
    </w:lvl>
    <w:lvl w:ilvl="4" w:tplc="D15EA23E">
      <w:start w:val="1"/>
      <w:numFmt w:val="decimal"/>
      <w:lvlText w:val=""/>
      <w:lvlJc w:val="left"/>
    </w:lvl>
    <w:lvl w:ilvl="5" w:tplc="AC327386">
      <w:start w:val="1"/>
      <w:numFmt w:val="decimal"/>
      <w:lvlText w:val=""/>
      <w:lvlJc w:val="left"/>
    </w:lvl>
    <w:lvl w:ilvl="6" w:tplc="79F05628">
      <w:start w:val="1"/>
      <w:numFmt w:val="decimal"/>
      <w:lvlText w:val=""/>
      <w:lvlJc w:val="left"/>
    </w:lvl>
    <w:lvl w:ilvl="7" w:tplc="A0C64A4A">
      <w:start w:val="1"/>
      <w:numFmt w:val="decimal"/>
      <w:lvlText w:val=""/>
      <w:lvlJc w:val="left"/>
    </w:lvl>
    <w:lvl w:ilvl="8" w:tplc="85FA44E6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78C20F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9E090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78B9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5E82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6635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B6B9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A61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524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0CE2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1DC"/>
    <w:rsid w:val="000721DC"/>
    <w:rsid w:val="003A6D41"/>
    <w:rsid w:val="004A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6E5F64E"/>
  <w15:docId w15:val="{0200736C-1B6F-4DC5-91B8-902C9EB5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s/4.png" TargetMode="External"/><Relationship Id="rId3" Type="http://schemas.openxmlformats.org/officeDocument/2006/relationships/settings" Target="settings.xml"/><Relationship Id="rId7" Type="http://schemas.openxmlformats.org/officeDocument/2006/relationships/image" Target="images/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images/2.png" TargetMode="External"/><Relationship Id="rId5" Type="http://schemas.openxmlformats.org/officeDocument/2006/relationships/image" Target="images/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 Зайцева</cp:lastModifiedBy>
  <cp:revision>2</cp:revision>
  <cp:lastPrinted>2024-10-19T13:38:00Z</cp:lastPrinted>
  <dcterms:created xsi:type="dcterms:W3CDTF">2024-10-19T13:36:00Z</dcterms:created>
  <dcterms:modified xsi:type="dcterms:W3CDTF">2024-10-19T13:43:00Z</dcterms:modified>
</cp:coreProperties>
</file>