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6DD" w:rsidRDefault="001B438A">
      <w:r>
        <w:pict>
          <v:rect id="_x0000_i1025" style="width:470.3pt;height:1.5pt" o:hrstd="t" o:hr="t" fillcolor="gray" stroked="f">
            <v:path strokeok="f"/>
          </v:rect>
        </w:pict>
      </w:r>
    </w:p>
    <w:p w:rsidR="00A556DD" w:rsidRDefault="001B438A">
      <w:pPr>
        <w:pStyle w:val="2"/>
        <w:rPr>
          <w:b w:val="0"/>
          <w:i w:val="0"/>
        </w:rPr>
      </w:pPr>
      <w:r>
        <w:rPr>
          <w:b w:val="0"/>
          <w:i w:val="0"/>
        </w:rPr>
        <w:t>Front matter</w:t>
      </w:r>
    </w:p>
    <w:p w:rsidR="00A556DD" w:rsidRDefault="001B438A">
      <w:r>
        <w:t>title: "</w:t>
      </w:r>
      <w:proofErr w:type="spellStart"/>
      <w:r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№8"</w:t>
      </w:r>
      <w:r>
        <w:br/>
        <w:t>subtitle: "</w:t>
      </w:r>
      <w:proofErr w:type="spellStart"/>
      <w:r>
        <w:t>Отчёт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работе</w:t>
      </w:r>
      <w:proofErr w:type="spellEnd"/>
      <w:r>
        <w:t>"</w:t>
      </w:r>
      <w:r>
        <w:br/>
        <w:t xml:space="preserve">author: "Зайцева Анна </w:t>
      </w:r>
      <w:proofErr w:type="spellStart"/>
      <w:r>
        <w:t>Дмитриевна</w:t>
      </w:r>
      <w:proofErr w:type="spellEnd"/>
      <w:r>
        <w:t>, НПМбд-02-21"</w:t>
      </w:r>
    </w:p>
    <w:p w:rsidR="00A556DD" w:rsidRDefault="001B438A">
      <w:pPr>
        <w:pStyle w:val="2"/>
        <w:rPr>
          <w:b w:val="0"/>
          <w:i w:val="0"/>
        </w:rPr>
      </w:pPr>
      <w:r>
        <w:rPr>
          <w:b w:val="0"/>
          <w:i w:val="0"/>
        </w:rPr>
        <w:t>Generic options</w:t>
      </w:r>
    </w:p>
    <w:p w:rsidR="00A556DD" w:rsidRDefault="001B438A">
      <w:proofErr w:type="spellStart"/>
      <w:r>
        <w:t>lang</w:t>
      </w:r>
      <w:proofErr w:type="spellEnd"/>
      <w:r>
        <w:t xml:space="preserve">: </w:t>
      </w:r>
      <w:proofErr w:type="spellStart"/>
      <w:r>
        <w:t>ru</w:t>
      </w:r>
      <w:proofErr w:type="spellEnd"/>
      <w:r>
        <w:t>-RU</w:t>
      </w:r>
    </w:p>
    <w:p w:rsidR="00A556DD" w:rsidRDefault="001B438A">
      <w:pPr>
        <w:pStyle w:val="2"/>
        <w:rPr>
          <w:b w:val="0"/>
          <w:i w:val="0"/>
        </w:rPr>
      </w:pPr>
      <w:r>
        <w:rPr>
          <w:b w:val="0"/>
          <w:i w:val="0"/>
        </w:rPr>
        <w:t>Bibliography</w:t>
      </w:r>
    </w:p>
    <w:p w:rsidR="00A556DD" w:rsidRDefault="001B438A">
      <w:r>
        <w:t>bibliography: bib/</w:t>
      </w:r>
      <w:proofErr w:type="spellStart"/>
      <w:r>
        <w:t>cite.bib</w:t>
      </w:r>
      <w:proofErr w:type="spellEnd"/>
      <w:r>
        <w:br/>
      </w:r>
      <w:proofErr w:type="spellStart"/>
      <w:r>
        <w:t>csl</w:t>
      </w:r>
      <w:proofErr w:type="spellEnd"/>
      <w:r>
        <w:t xml:space="preserve">: </w:t>
      </w:r>
      <w:proofErr w:type="spellStart"/>
      <w:r>
        <w:t>pandoc</w:t>
      </w:r>
      <w:proofErr w:type="spellEnd"/>
      <w:r>
        <w:t>/</w:t>
      </w:r>
      <w:proofErr w:type="spellStart"/>
      <w:r>
        <w:t>csl</w:t>
      </w:r>
      <w:proofErr w:type="spellEnd"/>
      <w:r>
        <w:t>/gost-r-7-0-5-2008-numeric.csl</w:t>
      </w:r>
    </w:p>
    <w:p w:rsidR="00A556DD" w:rsidRDefault="001B438A">
      <w:pPr>
        <w:pStyle w:val="2"/>
        <w:rPr>
          <w:b w:val="0"/>
          <w:i w:val="0"/>
        </w:rPr>
      </w:pPr>
      <w:r>
        <w:rPr>
          <w:b w:val="0"/>
          <w:i w:val="0"/>
        </w:rPr>
        <w:t>Pdf output format</w:t>
      </w:r>
    </w:p>
    <w:p w:rsidR="00A556DD" w:rsidRDefault="001B438A">
      <w:r>
        <w:t>toc: true # Table of contents</w:t>
      </w:r>
      <w:r>
        <w:br/>
        <w:t>toc-depth: 2</w:t>
      </w:r>
      <w:r>
        <w:br/>
      </w:r>
      <w:proofErr w:type="spellStart"/>
      <w:r>
        <w:t>lof</w:t>
      </w:r>
      <w:proofErr w:type="spellEnd"/>
      <w:r>
        <w:t>: true # List of figures</w:t>
      </w:r>
      <w:r>
        <w:br/>
        <w:t>lot: true # List of tables</w:t>
      </w:r>
      <w:r>
        <w:br/>
      </w:r>
      <w:proofErr w:type="spellStart"/>
      <w:r>
        <w:t>fontsize</w:t>
      </w:r>
      <w:proofErr w:type="spellEnd"/>
      <w:r>
        <w:t>: 12pt</w:t>
      </w:r>
      <w:r>
        <w:br/>
      </w:r>
      <w:proofErr w:type="spellStart"/>
      <w:r>
        <w:t>linestretch</w:t>
      </w:r>
      <w:proofErr w:type="spellEnd"/>
      <w:r>
        <w:t>: 1.5</w:t>
      </w:r>
      <w:r>
        <w:br/>
      </w:r>
      <w:proofErr w:type="spellStart"/>
      <w:r>
        <w:t>papersize</w:t>
      </w:r>
      <w:proofErr w:type="spellEnd"/>
      <w:r>
        <w:t>: a4</w:t>
      </w:r>
      <w:r>
        <w:br/>
      </w:r>
      <w:proofErr w:type="spellStart"/>
      <w:r>
        <w:t>documentclass</w:t>
      </w:r>
      <w:proofErr w:type="spellEnd"/>
      <w:r>
        <w:t xml:space="preserve">: </w:t>
      </w:r>
      <w:proofErr w:type="spellStart"/>
      <w:r>
        <w:t>scrreprt</w:t>
      </w:r>
      <w:proofErr w:type="spellEnd"/>
    </w:p>
    <w:p w:rsidR="00A556DD" w:rsidRDefault="001B438A">
      <w:pPr>
        <w:pStyle w:val="2"/>
        <w:rPr>
          <w:b w:val="0"/>
          <w:i w:val="0"/>
        </w:rPr>
      </w:pPr>
      <w:r>
        <w:rPr>
          <w:b w:val="0"/>
          <w:i w:val="0"/>
        </w:rPr>
        <w:t>Fonts</w:t>
      </w:r>
    </w:p>
    <w:p w:rsidR="00A556DD" w:rsidRDefault="001B438A">
      <w:proofErr w:type="spellStart"/>
      <w:r>
        <w:t>mainfont</w:t>
      </w:r>
      <w:proofErr w:type="spellEnd"/>
      <w:r>
        <w:t>: PT Serif</w:t>
      </w:r>
      <w:r>
        <w:br/>
      </w:r>
      <w:proofErr w:type="spellStart"/>
      <w:r>
        <w:t>roma</w:t>
      </w:r>
      <w:r>
        <w:t>nfont</w:t>
      </w:r>
      <w:proofErr w:type="spellEnd"/>
      <w:r>
        <w:t>: PT Serif</w:t>
      </w:r>
      <w:r>
        <w:br/>
      </w:r>
      <w:proofErr w:type="spellStart"/>
      <w:r>
        <w:t>sansfont</w:t>
      </w:r>
      <w:proofErr w:type="spellEnd"/>
      <w:r>
        <w:t>: PT Sans</w:t>
      </w:r>
      <w:r>
        <w:br/>
      </w:r>
      <w:proofErr w:type="spellStart"/>
      <w:r>
        <w:t>monofont</w:t>
      </w:r>
      <w:proofErr w:type="spellEnd"/>
      <w:r>
        <w:t>: PT Mono</w:t>
      </w:r>
      <w:r>
        <w:br/>
      </w:r>
      <w:proofErr w:type="spellStart"/>
      <w:r>
        <w:t>mainfontoptions</w:t>
      </w:r>
      <w:proofErr w:type="spellEnd"/>
      <w:r>
        <w:t>: Ligatures=</w:t>
      </w:r>
      <w:proofErr w:type="spellStart"/>
      <w:r>
        <w:t>TeX</w:t>
      </w:r>
      <w:proofErr w:type="spellEnd"/>
      <w:r>
        <w:br/>
      </w:r>
      <w:proofErr w:type="spellStart"/>
      <w:r>
        <w:t>romanfontoptions</w:t>
      </w:r>
      <w:proofErr w:type="spellEnd"/>
      <w:r>
        <w:t>: Ligatures=</w:t>
      </w:r>
      <w:proofErr w:type="spellStart"/>
      <w:r>
        <w:t>TeX</w:t>
      </w:r>
      <w:proofErr w:type="spellEnd"/>
      <w:r>
        <w:br/>
      </w:r>
      <w:proofErr w:type="spellStart"/>
      <w:r>
        <w:t>sansfontoptions</w:t>
      </w:r>
      <w:proofErr w:type="spellEnd"/>
      <w:r>
        <w:t>: Ligatures=</w:t>
      </w:r>
      <w:proofErr w:type="spellStart"/>
      <w:proofErr w:type="gramStart"/>
      <w:r>
        <w:t>TeX,Scale</w:t>
      </w:r>
      <w:proofErr w:type="spellEnd"/>
      <w:proofErr w:type="gramEnd"/>
      <w:r>
        <w:t>=</w:t>
      </w:r>
      <w:proofErr w:type="spellStart"/>
      <w:r>
        <w:t>MatchLowercase</w:t>
      </w:r>
      <w:proofErr w:type="spellEnd"/>
      <w:r>
        <w:br/>
      </w:r>
      <w:proofErr w:type="spellStart"/>
      <w:r>
        <w:t>monofontoptions</w:t>
      </w:r>
      <w:proofErr w:type="spellEnd"/>
      <w:r>
        <w:t>: Scale=</w:t>
      </w:r>
      <w:proofErr w:type="spellStart"/>
      <w:r>
        <w:t>MatchLowercase,Scale</w:t>
      </w:r>
      <w:proofErr w:type="spellEnd"/>
      <w:r>
        <w:t>=0.9</w:t>
      </w:r>
    </w:p>
    <w:p w:rsidR="00A556DD" w:rsidRDefault="001B438A">
      <w:pPr>
        <w:pStyle w:val="2"/>
        <w:rPr>
          <w:b w:val="0"/>
          <w:i w:val="0"/>
        </w:rPr>
      </w:pPr>
      <w:proofErr w:type="spellStart"/>
      <w:r>
        <w:rPr>
          <w:b w:val="0"/>
          <w:i w:val="0"/>
        </w:rPr>
        <w:t>Pandoc-crossref</w:t>
      </w:r>
      <w:proofErr w:type="spellEnd"/>
      <w:r>
        <w:rPr>
          <w:b w:val="0"/>
          <w:i w:val="0"/>
        </w:rPr>
        <w:t xml:space="preserve"> LaTeX customization</w:t>
      </w:r>
    </w:p>
    <w:p w:rsidR="00A556DD" w:rsidRDefault="001B438A">
      <w:proofErr w:type="spellStart"/>
      <w:r>
        <w:t>figur</w:t>
      </w:r>
      <w:r>
        <w:t>eTitle</w:t>
      </w:r>
      <w:proofErr w:type="spellEnd"/>
      <w:r>
        <w:t>: "</w:t>
      </w:r>
      <w:proofErr w:type="spellStart"/>
      <w:r>
        <w:t>Рис</w:t>
      </w:r>
      <w:proofErr w:type="spellEnd"/>
      <w:r>
        <w:t>."</w:t>
      </w:r>
      <w:r>
        <w:br/>
      </w:r>
      <w:proofErr w:type="spellStart"/>
      <w:r>
        <w:t>tableTitle</w:t>
      </w:r>
      <w:proofErr w:type="spellEnd"/>
      <w:r>
        <w:t>: "</w:t>
      </w:r>
      <w:proofErr w:type="spellStart"/>
      <w:r>
        <w:t>Таблица</w:t>
      </w:r>
      <w:proofErr w:type="spellEnd"/>
      <w:r>
        <w:t>"</w:t>
      </w:r>
      <w:r>
        <w:br/>
      </w:r>
      <w:proofErr w:type="spellStart"/>
      <w:r>
        <w:t>listingTitle</w:t>
      </w:r>
      <w:proofErr w:type="spellEnd"/>
      <w:r>
        <w:t>: "</w:t>
      </w:r>
      <w:proofErr w:type="spellStart"/>
      <w:r>
        <w:t>Листинг</w:t>
      </w:r>
      <w:proofErr w:type="spellEnd"/>
      <w:r>
        <w:t>"</w:t>
      </w:r>
      <w:r>
        <w:br/>
      </w:r>
      <w:proofErr w:type="spellStart"/>
      <w:r>
        <w:t>lofTitle</w:t>
      </w:r>
      <w:proofErr w:type="spellEnd"/>
      <w:r>
        <w:t>: "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иллюстраций</w:t>
      </w:r>
      <w:proofErr w:type="spellEnd"/>
      <w:r>
        <w:t>"</w:t>
      </w:r>
      <w:r>
        <w:br/>
      </w:r>
      <w:proofErr w:type="spellStart"/>
      <w:r>
        <w:t>lotTitle</w:t>
      </w:r>
      <w:proofErr w:type="spellEnd"/>
      <w:r>
        <w:t>: "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>"</w:t>
      </w:r>
      <w:r>
        <w:br/>
      </w:r>
      <w:proofErr w:type="spellStart"/>
      <w:r>
        <w:t>lolTitle</w:t>
      </w:r>
      <w:proofErr w:type="spellEnd"/>
      <w:r>
        <w:t>: "</w:t>
      </w:r>
      <w:proofErr w:type="spellStart"/>
      <w:r>
        <w:t>Листинги</w:t>
      </w:r>
      <w:proofErr w:type="spellEnd"/>
      <w:r>
        <w:t>"</w:t>
      </w:r>
    </w:p>
    <w:p w:rsidR="00A556DD" w:rsidRDefault="001B438A">
      <w:pPr>
        <w:pStyle w:val="2"/>
        <w:rPr>
          <w:b w:val="0"/>
          <w:i w:val="0"/>
        </w:rPr>
      </w:pPr>
      <w:proofErr w:type="spellStart"/>
      <w:r>
        <w:rPr>
          <w:b w:val="0"/>
          <w:i w:val="0"/>
        </w:rPr>
        <w:t>Misc</w:t>
      </w:r>
      <w:proofErr w:type="spellEnd"/>
      <w:r>
        <w:rPr>
          <w:b w:val="0"/>
          <w:i w:val="0"/>
        </w:rPr>
        <w:t xml:space="preserve"> options</w:t>
      </w:r>
    </w:p>
    <w:p w:rsidR="00A556DD" w:rsidRDefault="001B438A">
      <w:r>
        <w:t>indent: true</w:t>
      </w:r>
      <w:r>
        <w:br/>
        <w:t>header-includes:</w:t>
      </w:r>
    </w:p>
    <w:p w:rsidR="00A556DD" w:rsidRDefault="001B438A">
      <w:pPr>
        <w:numPr>
          <w:ilvl w:val="0"/>
          <w:numId w:val="1"/>
        </w:numPr>
      </w:pPr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indentfirst</w:t>
      </w:r>
      <w:proofErr w:type="spellEnd"/>
      <w:r>
        <w:t>}</w:t>
      </w:r>
    </w:p>
    <w:p w:rsidR="00A556DD" w:rsidRDefault="001B438A">
      <w:pPr>
        <w:numPr>
          <w:ilvl w:val="0"/>
          <w:numId w:val="1"/>
        </w:numPr>
      </w:pPr>
      <w:r>
        <w:t>\</w:t>
      </w:r>
      <w:proofErr w:type="spellStart"/>
      <w:r>
        <w:t>usepackage</w:t>
      </w:r>
      <w:proofErr w:type="spellEnd"/>
      <w:r>
        <w:t>{float} # keep figures where there are</w:t>
      </w:r>
      <w:r>
        <w:t xml:space="preserve"> in the text</w:t>
      </w:r>
    </w:p>
    <w:p w:rsidR="00A556DD" w:rsidRDefault="001B438A">
      <w:pPr>
        <w:numPr>
          <w:ilvl w:val="0"/>
          <w:numId w:val="1"/>
        </w:numPr>
      </w:pPr>
      <w:r>
        <w:lastRenderedPageBreak/>
        <w:t>\</w:t>
      </w:r>
      <w:proofErr w:type="spellStart"/>
      <w:r>
        <w:t>floatplacement</w:t>
      </w:r>
      <w:proofErr w:type="spellEnd"/>
      <w:r>
        <w:t>{figure}{H} # keep figures where there are in the text</w:t>
      </w:r>
    </w:p>
    <w:p w:rsidR="00A556DD" w:rsidRDefault="001B438A">
      <w:r>
        <w:pict>
          <v:rect id="_x0000_i1026" style="width:470.3pt;height:1.5pt" o:hrstd="t" o:hr="t" fillcolor="gray" stroked="f">
            <v:path strokeok="f"/>
          </v:rect>
        </w:pict>
      </w:r>
    </w:p>
    <w:p w:rsidR="00A556DD" w:rsidRPr="001B438A" w:rsidRDefault="001B438A">
      <w:pPr>
        <w:pStyle w:val="1"/>
        <w:rPr>
          <w:b w:val="0"/>
          <w:lang w:val="ru-RU"/>
        </w:rPr>
      </w:pPr>
      <w:r w:rsidRPr="001B438A">
        <w:rPr>
          <w:b w:val="0"/>
          <w:lang w:val="ru-RU"/>
        </w:rPr>
        <w:t>Цель работы</w:t>
      </w:r>
    </w:p>
    <w:p w:rsidR="00A556DD" w:rsidRPr="001B438A" w:rsidRDefault="001B438A">
      <w:pPr>
        <w:rPr>
          <w:lang w:val="ru-RU"/>
        </w:rPr>
      </w:pPr>
      <w:r w:rsidRPr="001B438A">
        <w:rPr>
          <w:lang w:val="ru-RU"/>
        </w:rPr>
        <w:t>Цель работы --- 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:rsidR="00A556DD" w:rsidRPr="001B438A" w:rsidRDefault="001B438A">
      <w:pPr>
        <w:pStyle w:val="1"/>
        <w:rPr>
          <w:b w:val="0"/>
          <w:lang w:val="ru-RU"/>
        </w:rPr>
      </w:pPr>
      <w:r w:rsidRPr="001B438A">
        <w:rPr>
          <w:b w:val="0"/>
          <w:lang w:val="ru-RU"/>
        </w:rPr>
        <w:t>Задание</w:t>
      </w:r>
    </w:p>
    <w:p w:rsidR="00A556DD" w:rsidRPr="001B438A" w:rsidRDefault="001B438A">
      <w:pPr>
        <w:rPr>
          <w:lang w:val="ru-RU"/>
        </w:rPr>
      </w:pPr>
      <w:r w:rsidRPr="001B438A">
        <w:rPr>
          <w:lang w:val="ru-RU"/>
        </w:rPr>
        <w:t>Два тек</w:t>
      </w:r>
      <w:r w:rsidRPr="001B438A">
        <w:rPr>
          <w:lang w:val="ru-RU"/>
        </w:rPr>
        <w:t>ста кодируются одним ключом (однократное гаммирование).</w:t>
      </w:r>
      <w:r w:rsidRPr="001B438A">
        <w:rPr>
          <w:lang w:val="ru-RU"/>
        </w:rPr>
        <w:br/>
      </w:r>
      <w:proofErr w:type="gramStart"/>
      <w:r w:rsidRPr="001B438A">
        <w:rPr>
          <w:lang w:val="ru-RU"/>
        </w:rPr>
        <w:t>Требуется</w:t>
      </w:r>
      <w:proofErr w:type="gramEnd"/>
      <w:r w:rsidRPr="001B438A">
        <w:rPr>
          <w:lang w:val="ru-RU"/>
        </w:rPr>
        <w:t xml:space="preserve"> не зная ключа и не стремясь его определить, прочитать оба текста. Необходимо разработать приложение, позволяющее шифровать и дешифровать тексты $</w:t>
      </w:r>
      <w:r>
        <w:t>P</w:t>
      </w:r>
      <w:r w:rsidRPr="001B438A">
        <w:rPr>
          <w:lang w:val="ru-RU"/>
        </w:rPr>
        <w:t>_1$ и $</w:t>
      </w:r>
      <w:r>
        <w:t>P</w:t>
      </w:r>
      <w:r w:rsidRPr="001B438A">
        <w:rPr>
          <w:lang w:val="ru-RU"/>
        </w:rPr>
        <w:t>_2$ в режиме однократного гаммирован</w:t>
      </w:r>
      <w:r w:rsidRPr="001B438A">
        <w:rPr>
          <w:lang w:val="ru-RU"/>
        </w:rPr>
        <w:t xml:space="preserve">ия. Приложение должно определить вид </w:t>
      </w:r>
      <w:proofErr w:type="spellStart"/>
      <w:r w:rsidRPr="001B438A">
        <w:rPr>
          <w:lang w:val="ru-RU"/>
        </w:rPr>
        <w:t>шифротекстов</w:t>
      </w:r>
      <w:proofErr w:type="spellEnd"/>
      <w:r w:rsidRPr="001B438A">
        <w:rPr>
          <w:lang w:val="ru-RU"/>
        </w:rPr>
        <w:t xml:space="preserve"> $</w:t>
      </w:r>
      <w:r>
        <w:t>C</w:t>
      </w:r>
      <w:r w:rsidRPr="001B438A">
        <w:rPr>
          <w:lang w:val="ru-RU"/>
        </w:rPr>
        <w:t>_1$ и $</w:t>
      </w:r>
      <w:r>
        <w:t>C</w:t>
      </w:r>
      <w:r w:rsidRPr="001B438A">
        <w:rPr>
          <w:lang w:val="ru-RU"/>
        </w:rPr>
        <w:t>_2$ обоих текстов $</w:t>
      </w:r>
      <w:r>
        <w:t>P</w:t>
      </w:r>
      <w:r w:rsidRPr="001B438A">
        <w:rPr>
          <w:lang w:val="ru-RU"/>
        </w:rPr>
        <w:t>_1$ и</w:t>
      </w:r>
      <w:r w:rsidRPr="001B438A">
        <w:rPr>
          <w:lang w:val="ru-RU"/>
        </w:rPr>
        <w:br/>
        <w:t>$</w:t>
      </w:r>
      <w:r>
        <w:t>P</w:t>
      </w:r>
      <w:r w:rsidRPr="001B438A">
        <w:rPr>
          <w:lang w:val="ru-RU"/>
        </w:rPr>
        <w:t>_2$ при известном ключе; Необходимо определить и выразить аналитически способ, при котором злоумышленник может прочитать оба текста, не</w:t>
      </w:r>
      <w:r w:rsidRPr="001B438A">
        <w:rPr>
          <w:lang w:val="ru-RU"/>
        </w:rPr>
        <w:br/>
        <w:t xml:space="preserve">зная ключа и не стремясь его </w:t>
      </w:r>
      <w:proofErr w:type="spellStart"/>
      <w:r w:rsidRPr="001B438A">
        <w:rPr>
          <w:lang w:val="ru-RU"/>
        </w:rPr>
        <w:t>опр</w:t>
      </w:r>
      <w:r w:rsidRPr="001B438A">
        <w:rPr>
          <w:lang w:val="ru-RU"/>
        </w:rPr>
        <w:t>еделить.открытого</w:t>
      </w:r>
      <w:proofErr w:type="spellEnd"/>
      <w:r w:rsidRPr="001B438A">
        <w:rPr>
          <w:lang w:val="ru-RU"/>
        </w:rPr>
        <w:t xml:space="preserve"> текста</w:t>
      </w:r>
    </w:p>
    <w:p w:rsidR="00A556DD" w:rsidRPr="001B438A" w:rsidRDefault="001B438A">
      <w:pPr>
        <w:pStyle w:val="1"/>
        <w:rPr>
          <w:b w:val="0"/>
          <w:lang w:val="ru-RU"/>
        </w:rPr>
      </w:pPr>
      <w:r w:rsidRPr="001B438A">
        <w:rPr>
          <w:b w:val="0"/>
          <w:lang w:val="ru-RU"/>
        </w:rPr>
        <w:t>Теоретическое введение</w:t>
      </w:r>
    </w:p>
    <w:p w:rsidR="00A556DD" w:rsidRPr="001B438A" w:rsidRDefault="001B438A">
      <w:pPr>
        <w:rPr>
          <w:lang w:val="ru-RU"/>
        </w:rPr>
      </w:pPr>
      <w:r w:rsidRPr="001B438A">
        <w:rPr>
          <w:lang w:val="ru-RU"/>
        </w:rPr>
        <w:t>Исходные данные.</w:t>
      </w:r>
    </w:p>
    <w:p w:rsidR="00A556DD" w:rsidRPr="001B438A" w:rsidRDefault="001B438A">
      <w:pPr>
        <w:rPr>
          <w:lang w:val="ru-RU"/>
        </w:rPr>
      </w:pPr>
      <w:r w:rsidRPr="001B438A">
        <w:rPr>
          <w:lang w:val="ru-RU"/>
        </w:rPr>
        <w:t>Две телеграммы Центра:</w:t>
      </w:r>
    </w:p>
    <w:p w:rsidR="00A556DD" w:rsidRPr="001B438A" w:rsidRDefault="001B438A">
      <w:pPr>
        <w:rPr>
          <w:lang w:val="ru-RU"/>
        </w:rPr>
      </w:pPr>
      <w:r w:rsidRPr="001B438A">
        <w:rPr>
          <w:lang w:val="ru-RU"/>
        </w:rPr>
        <w:t>$</w:t>
      </w:r>
      <w:r>
        <w:t>P</w:t>
      </w:r>
      <w:r w:rsidRPr="001B438A">
        <w:rPr>
          <w:lang w:val="ru-RU"/>
        </w:rPr>
        <w:t>_1$ = НаВашисходящийот1204</w:t>
      </w:r>
    </w:p>
    <w:p w:rsidR="00A556DD" w:rsidRPr="001B438A" w:rsidRDefault="001B438A">
      <w:pPr>
        <w:rPr>
          <w:lang w:val="ru-RU"/>
        </w:rPr>
      </w:pPr>
      <w:r w:rsidRPr="001B438A">
        <w:rPr>
          <w:lang w:val="ru-RU"/>
        </w:rPr>
        <w:t>$</w:t>
      </w:r>
      <w:r>
        <w:t>P</w:t>
      </w:r>
      <w:r w:rsidRPr="001B438A">
        <w:rPr>
          <w:lang w:val="ru-RU"/>
        </w:rPr>
        <w:t xml:space="preserve">_2$ = </w:t>
      </w:r>
      <w:proofErr w:type="spellStart"/>
      <w:r w:rsidRPr="001B438A">
        <w:rPr>
          <w:lang w:val="ru-RU"/>
        </w:rPr>
        <w:t>ВСеверныйфилиалБанка</w:t>
      </w:r>
      <w:proofErr w:type="spellEnd"/>
    </w:p>
    <w:p w:rsidR="00A556DD" w:rsidRPr="001B438A" w:rsidRDefault="001B438A">
      <w:pPr>
        <w:rPr>
          <w:lang w:val="ru-RU"/>
        </w:rPr>
      </w:pPr>
      <w:r w:rsidRPr="001B438A">
        <w:rPr>
          <w:lang w:val="ru-RU"/>
        </w:rPr>
        <w:t>Ключ Центра длиной 20 байт:</w:t>
      </w:r>
      <w:r w:rsidRPr="001B438A">
        <w:rPr>
          <w:lang w:val="ru-RU"/>
        </w:rPr>
        <w:br/>
      </w:r>
      <w:r>
        <w:t>K</w:t>
      </w:r>
      <w:r w:rsidRPr="001B438A">
        <w:rPr>
          <w:lang w:val="ru-RU"/>
        </w:rPr>
        <w:t xml:space="preserve"> = 05 0</w:t>
      </w:r>
      <w:r>
        <w:t>C</w:t>
      </w:r>
      <w:r w:rsidRPr="001B438A">
        <w:rPr>
          <w:lang w:val="ru-RU"/>
        </w:rPr>
        <w:t xml:space="preserve"> 17 7</w:t>
      </w:r>
      <w:r>
        <w:t>F</w:t>
      </w:r>
      <w:r w:rsidRPr="001B438A">
        <w:rPr>
          <w:lang w:val="ru-RU"/>
        </w:rPr>
        <w:t xml:space="preserve"> 0</w:t>
      </w:r>
      <w:r>
        <w:t>E</w:t>
      </w:r>
      <w:r w:rsidRPr="001B438A">
        <w:rPr>
          <w:lang w:val="ru-RU"/>
        </w:rPr>
        <w:t xml:space="preserve"> 4</w:t>
      </w:r>
      <w:r>
        <w:t>E</w:t>
      </w:r>
      <w:r w:rsidRPr="001B438A">
        <w:rPr>
          <w:lang w:val="ru-RU"/>
        </w:rPr>
        <w:t xml:space="preserve"> 37 </w:t>
      </w:r>
      <w:r>
        <w:t>D</w:t>
      </w:r>
      <w:r w:rsidRPr="001B438A">
        <w:rPr>
          <w:lang w:val="ru-RU"/>
        </w:rPr>
        <w:t>2 94 10 09 2</w:t>
      </w:r>
      <w:r>
        <w:t>E</w:t>
      </w:r>
      <w:r w:rsidRPr="001B438A">
        <w:rPr>
          <w:lang w:val="ru-RU"/>
        </w:rPr>
        <w:t xml:space="preserve"> 22 57 </w:t>
      </w:r>
      <w:r>
        <w:t>FF</w:t>
      </w:r>
      <w:r w:rsidRPr="001B438A">
        <w:rPr>
          <w:lang w:val="ru-RU"/>
        </w:rPr>
        <w:t xml:space="preserve"> </w:t>
      </w:r>
      <w:r>
        <w:t>C</w:t>
      </w:r>
      <w:r w:rsidRPr="001B438A">
        <w:rPr>
          <w:lang w:val="ru-RU"/>
        </w:rPr>
        <w:t xml:space="preserve">8 </w:t>
      </w:r>
      <w:r>
        <w:t>OB</w:t>
      </w:r>
      <w:r w:rsidRPr="001B438A">
        <w:rPr>
          <w:lang w:val="ru-RU"/>
        </w:rPr>
        <w:t xml:space="preserve"> </w:t>
      </w:r>
      <w:r>
        <w:t>B</w:t>
      </w:r>
      <w:r w:rsidRPr="001B438A">
        <w:rPr>
          <w:lang w:val="ru-RU"/>
        </w:rPr>
        <w:t>2 70 54</w:t>
      </w:r>
    </w:p>
    <w:p w:rsidR="00A556DD" w:rsidRPr="001B438A" w:rsidRDefault="001B438A">
      <w:pPr>
        <w:rPr>
          <w:lang w:val="ru-RU"/>
        </w:rPr>
      </w:pPr>
      <w:proofErr w:type="spellStart"/>
      <w:r w:rsidRPr="001B438A">
        <w:rPr>
          <w:lang w:val="ru-RU"/>
        </w:rPr>
        <w:t>Шифротексты</w:t>
      </w:r>
      <w:proofErr w:type="spellEnd"/>
      <w:r w:rsidRPr="001B438A">
        <w:rPr>
          <w:lang w:val="ru-RU"/>
        </w:rPr>
        <w:t xml:space="preserve"> обеих телеграмм можно получить по формулам режима</w:t>
      </w:r>
      <w:r w:rsidRPr="001B438A">
        <w:rPr>
          <w:lang w:val="ru-RU"/>
        </w:rPr>
        <w:br/>
        <w:t>однократного гаммирования:</w:t>
      </w:r>
    </w:p>
    <w:p w:rsidR="00A556DD" w:rsidRPr="001B438A" w:rsidRDefault="001B438A">
      <w:pPr>
        <w:rPr>
          <w:lang w:val="ru-RU"/>
        </w:rPr>
      </w:pPr>
      <w:r w:rsidRPr="001B438A">
        <w:rPr>
          <w:lang w:val="ru-RU"/>
        </w:rPr>
        <w:t>$</w:t>
      </w:r>
      <w:r>
        <w:t>C</w:t>
      </w:r>
      <w:r w:rsidRPr="001B438A">
        <w:rPr>
          <w:lang w:val="ru-RU"/>
        </w:rPr>
        <w:t xml:space="preserve">_1 = </w:t>
      </w:r>
      <w:r>
        <w:t>P</w:t>
      </w:r>
      <w:r w:rsidRPr="001B438A">
        <w:rPr>
          <w:lang w:val="ru-RU"/>
        </w:rPr>
        <w:t xml:space="preserve">_1 ⊕ </w:t>
      </w:r>
      <w:r>
        <w:t>K</w:t>
      </w:r>
      <w:r w:rsidRPr="001B438A">
        <w:rPr>
          <w:lang w:val="ru-RU"/>
        </w:rPr>
        <w:t>$,</w:t>
      </w:r>
    </w:p>
    <w:p w:rsidR="00A556DD" w:rsidRPr="001B438A" w:rsidRDefault="001B438A">
      <w:pPr>
        <w:rPr>
          <w:lang w:val="ru-RU"/>
        </w:rPr>
      </w:pPr>
      <w:r w:rsidRPr="001B438A">
        <w:rPr>
          <w:lang w:val="ru-RU"/>
        </w:rPr>
        <w:t>$</w:t>
      </w:r>
      <w:r>
        <w:t>C</w:t>
      </w:r>
      <w:r w:rsidRPr="001B438A">
        <w:rPr>
          <w:lang w:val="ru-RU"/>
        </w:rPr>
        <w:t xml:space="preserve">_2 = </w:t>
      </w:r>
      <w:r>
        <w:t>P</w:t>
      </w:r>
      <w:r w:rsidRPr="001B438A">
        <w:rPr>
          <w:lang w:val="ru-RU"/>
        </w:rPr>
        <w:t xml:space="preserve">_2 ⊕ </w:t>
      </w:r>
      <w:r>
        <w:t>K</w:t>
      </w:r>
      <w:r w:rsidRPr="001B438A">
        <w:rPr>
          <w:lang w:val="ru-RU"/>
        </w:rPr>
        <w:t>$. (8.1)</w:t>
      </w:r>
    </w:p>
    <w:p w:rsidR="00A556DD" w:rsidRPr="001B438A" w:rsidRDefault="001B438A">
      <w:pPr>
        <w:rPr>
          <w:lang w:val="ru-RU"/>
        </w:rPr>
      </w:pPr>
      <w:r w:rsidRPr="001B438A">
        <w:rPr>
          <w:lang w:val="ru-RU"/>
        </w:rPr>
        <w:t xml:space="preserve">Открытый текст можно найти, зная </w:t>
      </w:r>
      <w:proofErr w:type="spellStart"/>
      <w:r w:rsidRPr="001B438A">
        <w:rPr>
          <w:lang w:val="ru-RU"/>
        </w:rPr>
        <w:t>шифротекст</w:t>
      </w:r>
      <w:proofErr w:type="spellEnd"/>
      <w:r w:rsidRPr="001B438A">
        <w:rPr>
          <w:lang w:val="ru-RU"/>
        </w:rPr>
        <w:t xml:space="preserve"> двух телеграмм, зашифрованных одним ключом. Для это оба равенства (8.1) складываютс</w:t>
      </w:r>
      <w:r w:rsidRPr="001B438A">
        <w:rPr>
          <w:lang w:val="ru-RU"/>
        </w:rPr>
        <w:t xml:space="preserve">я по модулю 2. Тогда с учётом свойства операции </w:t>
      </w:r>
      <w:r>
        <w:t>XOR</w:t>
      </w:r>
    </w:p>
    <w:p w:rsidR="00A556DD" w:rsidRPr="001B438A" w:rsidRDefault="001B438A">
      <w:pPr>
        <w:rPr>
          <w:lang w:val="ru-RU"/>
        </w:rPr>
      </w:pPr>
      <w:r w:rsidRPr="001B438A">
        <w:rPr>
          <w:lang w:val="ru-RU"/>
        </w:rPr>
        <w:t>$$1 ⊕ 1 = 0, 1 ⊕ 0 = 1 (</w:t>
      </w:r>
      <w:proofErr w:type="gramStart"/>
      <w:r w:rsidRPr="001B438A">
        <w:rPr>
          <w:lang w:val="ru-RU"/>
        </w:rPr>
        <w:t>8.2)$</w:t>
      </w:r>
      <w:proofErr w:type="gramEnd"/>
      <w:r w:rsidRPr="001B438A">
        <w:rPr>
          <w:lang w:val="ru-RU"/>
        </w:rPr>
        <w:t>$</w:t>
      </w:r>
    </w:p>
    <w:p w:rsidR="00A556DD" w:rsidRPr="001B438A" w:rsidRDefault="001B438A">
      <w:pPr>
        <w:rPr>
          <w:lang w:val="ru-RU"/>
        </w:rPr>
      </w:pPr>
      <w:r w:rsidRPr="001B438A">
        <w:rPr>
          <w:lang w:val="ru-RU"/>
        </w:rPr>
        <w:t>получаем:</w:t>
      </w:r>
    </w:p>
    <w:p w:rsidR="00A556DD" w:rsidRPr="001B438A" w:rsidRDefault="001B438A">
      <w:pPr>
        <w:rPr>
          <w:lang w:val="ru-RU"/>
        </w:rPr>
      </w:pPr>
      <w:r w:rsidRPr="001B438A">
        <w:rPr>
          <w:lang w:val="ru-RU"/>
        </w:rPr>
        <w:t>$$</w:t>
      </w:r>
      <w:r>
        <w:t>C</w:t>
      </w:r>
      <w:r w:rsidRPr="001B438A">
        <w:rPr>
          <w:lang w:val="ru-RU"/>
        </w:rPr>
        <w:t xml:space="preserve">_1 ⊕ </w:t>
      </w:r>
      <w:r>
        <w:t>C</w:t>
      </w:r>
      <w:r w:rsidRPr="001B438A">
        <w:rPr>
          <w:lang w:val="ru-RU"/>
        </w:rPr>
        <w:t xml:space="preserve">_2 = </w:t>
      </w:r>
      <w:r>
        <w:t>P</w:t>
      </w:r>
      <w:r w:rsidRPr="001B438A">
        <w:rPr>
          <w:lang w:val="ru-RU"/>
        </w:rPr>
        <w:t xml:space="preserve">_1 ⊕ </w:t>
      </w:r>
      <w:r>
        <w:t>K</w:t>
      </w:r>
      <w:r w:rsidRPr="001B438A">
        <w:rPr>
          <w:lang w:val="ru-RU"/>
        </w:rPr>
        <w:t xml:space="preserve"> ⊕ </w:t>
      </w:r>
      <w:r>
        <w:t>P</w:t>
      </w:r>
      <w:r w:rsidRPr="001B438A">
        <w:rPr>
          <w:lang w:val="ru-RU"/>
        </w:rPr>
        <w:t xml:space="preserve">_2 ⊕ </w:t>
      </w:r>
      <w:r>
        <w:t>K</w:t>
      </w:r>
      <w:r w:rsidRPr="001B438A">
        <w:rPr>
          <w:lang w:val="ru-RU"/>
        </w:rPr>
        <w:t xml:space="preserve"> = </w:t>
      </w:r>
      <w:r>
        <w:t>P</w:t>
      </w:r>
      <w:r w:rsidRPr="001B438A">
        <w:rPr>
          <w:lang w:val="ru-RU"/>
        </w:rPr>
        <w:t xml:space="preserve">1 ⊕ </w:t>
      </w:r>
      <w:r>
        <w:t>P</w:t>
      </w:r>
      <w:r w:rsidRPr="001B438A">
        <w:rPr>
          <w:lang w:val="ru-RU"/>
        </w:rPr>
        <w:t>_</w:t>
      </w:r>
      <w:proofErr w:type="gramStart"/>
      <w:r w:rsidRPr="001B438A">
        <w:rPr>
          <w:lang w:val="ru-RU"/>
        </w:rPr>
        <w:t>2.$</w:t>
      </w:r>
      <w:proofErr w:type="gramEnd"/>
      <w:r w:rsidRPr="001B438A">
        <w:rPr>
          <w:lang w:val="ru-RU"/>
        </w:rPr>
        <w:t>$</w:t>
      </w:r>
    </w:p>
    <w:p w:rsidR="00A556DD" w:rsidRPr="001B438A" w:rsidRDefault="001B438A">
      <w:pPr>
        <w:rPr>
          <w:lang w:val="ru-RU"/>
        </w:rPr>
      </w:pPr>
      <w:r w:rsidRPr="001B438A">
        <w:rPr>
          <w:lang w:val="ru-RU"/>
        </w:rPr>
        <w:t>Предположим, что одна из телеграмм является шаблоном — т.е. имеет текст фиксированный формат, в который вписываются з</w:t>
      </w:r>
      <w:r w:rsidRPr="001B438A">
        <w:rPr>
          <w:lang w:val="ru-RU"/>
        </w:rPr>
        <w:t>начения полей.</w:t>
      </w:r>
      <w:r w:rsidRPr="001B438A">
        <w:rPr>
          <w:lang w:val="ru-RU"/>
        </w:rPr>
        <w:br/>
        <w:t>Допустим, что злоумышленнику этот формат известен. Тогда он получает</w:t>
      </w:r>
      <w:r w:rsidRPr="001B438A">
        <w:rPr>
          <w:lang w:val="ru-RU"/>
        </w:rPr>
        <w:br/>
        <w:t>достаточно много пар $</w:t>
      </w:r>
      <w:r>
        <w:t>C</w:t>
      </w:r>
      <w:r w:rsidRPr="001B438A">
        <w:rPr>
          <w:lang w:val="ru-RU"/>
        </w:rPr>
        <w:t xml:space="preserve">_1 ⊕ </w:t>
      </w:r>
      <w:r>
        <w:t>C</w:t>
      </w:r>
      <w:r w:rsidRPr="001B438A">
        <w:rPr>
          <w:lang w:val="ru-RU"/>
        </w:rPr>
        <w:t>_2$ (известен вид обеих шифровок). Тогда зная</w:t>
      </w:r>
      <w:r w:rsidRPr="001B438A">
        <w:rPr>
          <w:lang w:val="ru-RU"/>
        </w:rPr>
        <w:br/>
        <w:t>$</w:t>
      </w:r>
      <w:r>
        <w:t>P</w:t>
      </w:r>
      <w:r w:rsidRPr="001B438A">
        <w:rPr>
          <w:lang w:val="ru-RU"/>
        </w:rPr>
        <w:t>_1$ и учитывая (8.2), имеем:</w:t>
      </w:r>
    </w:p>
    <w:p w:rsidR="00A556DD" w:rsidRPr="001B438A" w:rsidRDefault="001B438A">
      <w:pPr>
        <w:rPr>
          <w:lang w:val="ru-RU"/>
        </w:rPr>
      </w:pPr>
      <w:r w:rsidRPr="001B438A">
        <w:rPr>
          <w:lang w:val="ru-RU"/>
        </w:rPr>
        <w:t>$</w:t>
      </w:r>
      <w:r>
        <w:t>C</w:t>
      </w:r>
      <w:r w:rsidRPr="001B438A">
        <w:rPr>
          <w:lang w:val="ru-RU"/>
        </w:rPr>
        <w:t xml:space="preserve">_1 ⊕ </w:t>
      </w:r>
      <w:r>
        <w:t>C</w:t>
      </w:r>
      <w:r w:rsidRPr="001B438A">
        <w:rPr>
          <w:lang w:val="ru-RU"/>
        </w:rPr>
        <w:t xml:space="preserve">_2 ⊕ </w:t>
      </w:r>
      <w:r>
        <w:t>P</w:t>
      </w:r>
      <w:r w:rsidRPr="001B438A">
        <w:rPr>
          <w:lang w:val="ru-RU"/>
        </w:rPr>
        <w:t xml:space="preserve">_1 = </w:t>
      </w:r>
      <w:r>
        <w:t>P</w:t>
      </w:r>
      <w:r w:rsidRPr="001B438A">
        <w:rPr>
          <w:lang w:val="ru-RU"/>
        </w:rPr>
        <w:t xml:space="preserve">_1 ⊕ </w:t>
      </w:r>
      <w:r>
        <w:t>P</w:t>
      </w:r>
      <w:r w:rsidRPr="001B438A">
        <w:rPr>
          <w:lang w:val="ru-RU"/>
        </w:rPr>
        <w:t xml:space="preserve">_2 ⊕ </w:t>
      </w:r>
      <w:r>
        <w:t>P</w:t>
      </w:r>
      <w:r w:rsidRPr="001B438A">
        <w:rPr>
          <w:lang w:val="ru-RU"/>
        </w:rPr>
        <w:t xml:space="preserve">_1 = </w:t>
      </w:r>
      <w:r>
        <w:t>P</w:t>
      </w:r>
      <w:r w:rsidRPr="001B438A">
        <w:rPr>
          <w:lang w:val="ru-RU"/>
        </w:rPr>
        <w:t>_2. (</w:t>
      </w:r>
      <w:proofErr w:type="gramStart"/>
      <w:r w:rsidRPr="001B438A">
        <w:rPr>
          <w:lang w:val="ru-RU"/>
        </w:rPr>
        <w:t>8.3)$</w:t>
      </w:r>
      <w:proofErr w:type="gramEnd"/>
    </w:p>
    <w:p w:rsidR="00A556DD" w:rsidRPr="001B438A" w:rsidRDefault="001B438A">
      <w:pPr>
        <w:rPr>
          <w:lang w:val="ru-RU"/>
        </w:rPr>
      </w:pPr>
      <w:r w:rsidRPr="001B438A">
        <w:rPr>
          <w:lang w:val="ru-RU"/>
        </w:rPr>
        <w:lastRenderedPageBreak/>
        <w:t>Таким образом, зл</w:t>
      </w:r>
      <w:r w:rsidRPr="001B438A">
        <w:rPr>
          <w:lang w:val="ru-RU"/>
        </w:rPr>
        <w:t>оумышленник получает возможность определить те</w:t>
      </w:r>
      <w:r w:rsidRPr="001B438A">
        <w:rPr>
          <w:lang w:val="ru-RU"/>
        </w:rPr>
        <w:br/>
        <w:t>символы сообщения $</w:t>
      </w:r>
      <w:r>
        <w:t>P</w:t>
      </w:r>
      <w:r w:rsidRPr="001B438A">
        <w:rPr>
          <w:lang w:val="ru-RU"/>
        </w:rPr>
        <w:t>_2$, которые находятся на позициях известного шаблона сообщения $</w:t>
      </w:r>
      <w:r>
        <w:t>P</w:t>
      </w:r>
      <w:r w:rsidRPr="001B438A">
        <w:rPr>
          <w:lang w:val="ru-RU"/>
        </w:rPr>
        <w:t>_1$. В соответствии с логикой сообщения $</w:t>
      </w:r>
      <w:r>
        <w:t>P</w:t>
      </w:r>
      <w:r w:rsidRPr="001B438A">
        <w:rPr>
          <w:lang w:val="ru-RU"/>
        </w:rPr>
        <w:t>_2$, злоумышленник имеет реальный шанс узнать ещё некоторое количество символов с</w:t>
      </w:r>
      <w:r w:rsidRPr="001B438A">
        <w:rPr>
          <w:lang w:val="ru-RU"/>
        </w:rPr>
        <w:t>ообщения $</w:t>
      </w:r>
      <w:r>
        <w:t>P</w:t>
      </w:r>
      <w:r w:rsidRPr="001B438A">
        <w:rPr>
          <w:lang w:val="ru-RU"/>
        </w:rPr>
        <w:t xml:space="preserve">_2$. Затем вновь используется (8.3) с подстановкой вместо </w:t>
      </w:r>
      <w:r>
        <w:t>P</w:t>
      </w:r>
      <w:r w:rsidRPr="001B438A">
        <w:rPr>
          <w:lang w:val="ru-RU"/>
        </w:rPr>
        <w:t>1 полученных на предыдущем шаге новых символов сообщения $</w:t>
      </w:r>
      <w:r>
        <w:t>P</w:t>
      </w:r>
      <w:r w:rsidRPr="001B438A">
        <w:rPr>
          <w:lang w:val="ru-RU"/>
        </w:rPr>
        <w:t>_2$. И так далее.</w:t>
      </w:r>
      <w:r w:rsidRPr="001B438A">
        <w:rPr>
          <w:lang w:val="ru-RU"/>
        </w:rPr>
        <w:br/>
        <w:t>Действуя подобным образом, злоумышленник даже если не прочитает оба</w:t>
      </w:r>
      <w:r w:rsidRPr="001B438A">
        <w:rPr>
          <w:lang w:val="ru-RU"/>
        </w:rPr>
        <w:br/>
        <w:t>сообщения, то значительно уменьшит простр</w:t>
      </w:r>
      <w:r w:rsidRPr="001B438A">
        <w:rPr>
          <w:lang w:val="ru-RU"/>
        </w:rPr>
        <w:t>анство их поиска.</w:t>
      </w:r>
    </w:p>
    <w:p w:rsidR="00A556DD" w:rsidRDefault="001B438A">
      <w:pPr>
        <w:pStyle w:val="1"/>
        <w:rPr>
          <w:b w:val="0"/>
        </w:rPr>
      </w:pPr>
      <w:proofErr w:type="spellStart"/>
      <w:r>
        <w:rPr>
          <w:b w:val="0"/>
        </w:rPr>
        <w:t>Выполнение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лабораторной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работы</w:t>
      </w:r>
      <w:proofErr w:type="spellEnd"/>
    </w:p>
    <w:p w:rsidR="00A556DD" w:rsidRPr="001B438A" w:rsidRDefault="001B438A">
      <w:pPr>
        <w:numPr>
          <w:ilvl w:val="0"/>
          <w:numId w:val="2"/>
        </w:numPr>
        <w:rPr>
          <w:lang w:val="ru-RU"/>
        </w:rPr>
      </w:pPr>
      <w:r w:rsidRPr="001B438A">
        <w:rPr>
          <w:lang w:val="ru-RU"/>
        </w:rPr>
        <w:t xml:space="preserve">Я выполнила лабораторную работа на языке программирования </w:t>
      </w:r>
      <w:r>
        <w:t>Python</w:t>
      </w:r>
      <w:r w:rsidRPr="001B438A">
        <w:rPr>
          <w:lang w:val="ru-RU"/>
        </w:rPr>
        <w:t>, используя функции, написанные в своей предыдущей работе.</w:t>
      </w:r>
    </w:p>
    <w:p w:rsidR="00A556DD" w:rsidRDefault="001B438A">
      <w:r w:rsidRPr="001B438A">
        <w:rPr>
          <w:lang w:val="ru-RU"/>
        </w:rPr>
        <w:t xml:space="preserve">Сперва я использовала функцию для генерации случайного ключа, а потом зашифровала с </w:t>
      </w:r>
      <w:r w:rsidRPr="001B438A">
        <w:rPr>
          <w:lang w:val="ru-RU"/>
        </w:rPr>
        <w:t xml:space="preserve">его помощью два разных текста (Рис. </w:t>
      </w:r>
      <w:r>
        <w:t>[-@fig:001]):</w:t>
      </w:r>
    </w:p>
    <w:p w:rsidR="00A556DD" w:rsidRDefault="001B438A">
      <w:r>
        <w:fldChar w:fldCharType="begin"/>
      </w:r>
      <w:r>
        <w:instrText xml:space="preserve"> </w:instrText>
      </w:r>
      <w:r>
        <w:instrText>INCLUDEPICTURE  \d "E:\\4th year\\Information Security\\lab08\\images\\1.png" \* MERGEFORMATINET</w:instrText>
      </w:r>
      <w:r>
        <w:instrText xml:space="preserve">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Генерация ключа и шифрование текстов" style="width:489.6pt;height:3in">
            <v:imagedata r:id="rId5"/>
          </v:shape>
        </w:pict>
      </w:r>
      <w:r>
        <w:fldChar w:fldCharType="end"/>
      </w:r>
      <w:proofErr w:type="gramStart"/>
      <w:r>
        <w:t>{ #</w:t>
      </w:r>
      <w:proofErr w:type="gramEnd"/>
      <w:r>
        <w:t>fig:001 width=70% }</w:t>
      </w:r>
    </w:p>
    <w:p w:rsidR="00A556DD" w:rsidRDefault="001B438A">
      <w:pPr>
        <w:numPr>
          <w:ilvl w:val="0"/>
          <w:numId w:val="3"/>
        </w:numPr>
      </w:pPr>
      <w:r w:rsidRPr="001B438A">
        <w:rPr>
          <w:lang w:val="ru-RU"/>
        </w:rPr>
        <w:t xml:space="preserve">Расшифровала оба текста сначала с помощью одного ключа, затем </w:t>
      </w:r>
      <w:r w:rsidRPr="001B438A">
        <w:rPr>
          <w:lang w:val="ru-RU"/>
        </w:rPr>
        <w:t xml:space="preserve">предположила, что мне неизвестен ключ, но </w:t>
      </w:r>
      <w:proofErr w:type="spellStart"/>
      <w:r w:rsidRPr="001B438A">
        <w:rPr>
          <w:lang w:val="ru-RU"/>
        </w:rPr>
        <w:t>извествен</w:t>
      </w:r>
      <w:proofErr w:type="spellEnd"/>
      <w:r w:rsidRPr="001B438A">
        <w:rPr>
          <w:lang w:val="ru-RU"/>
        </w:rPr>
        <w:t xml:space="preserve"> один из текстов, и уже расшифровала второй, зная </w:t>
      </w:r>
      <w:proofErr w:type="spellStart"/>
      <w:r w:rsidRPr="001B438A">
        <w:rPr>
          <w:lang w:val="ru-RU"/>
        </w:rPr>
        <w:t>шифротексты</w:t>
      </w:r>
      <w:proofErr w:type="spellEnd"/>
      <w:r w:rsidRPr="001B438A">
        <w:rPr>
          <w:lang w:val="ru-RU"/>
        </w:rPr>
        <w:t xml:space="preserve"> и первый текст (Рис. </w:t>
      </w:r>
      <w:r>
        <w:t>[-@fig:002]):</w:t>
      </w:r>
      <w:bookmarkStart w:id="0" w:name="_GoBack"/>
      <w:bookmarkEnd w:id="0"/>
    </w:p>
    <w:p w:rsidR="00A556DD" w:rsidRDefault="001B438A">
      <w:r>
        <w:lastRenderedPageBreak/>
        <w:fldChar w:fldCharType="begin"/>
      </w:r>
      <w:r>
        <w:instrText xml:space="preserve"> </w:instrText>
      </w:r>
      <w:r>
        <w:instrText>INCLUDEPICTURE  \d "E:\\4th year\\Information Security\\lab08\\images\\2.png" \* MERGEFORMATINET</w:instrText>
      </w:r>
      <w:r>
        <w:instrText xml:space="preserve"> </w:instrText>
      </w:r>
      <w:r>
        <w:fldChar w:fldCharType="separate"/>
      </w:r>
      <w:r>
        <w:pict>
          <v:shape id="_x0000_i1034" type="#_x0000_t75" alt="Результат работы программы" style="width:483.6pt;height:3in">
            <v:imagedata r:id="rId6"/>
          </v:shape>
        </w:pict>
      </w:r>
      <w:r>
        <w:fldChar w:fldCharType="end"/>
      </w:r>
      <w:proofErr w:type="gramStart"/>
      <w:r>
        <w:t xml:space="preserve">{ </w:t>
      </w:r>
      <w:r>
        <w:t>#</w:t>
      </w:r>
      <w:proofErr w:type="gramEnd"/>
      <w:r>
        <w:t>fig</w:t>
      </w:r>
      <w:r>
        <w:t>:002 width=70% }</w:t>
      </w:r>
    </w:p>
    <w:p w:rsidR="00A556DD" w:rsidRDefault="001B438A">
      <w:pPr>
        <w:numPr>
          <w:ilvl w:val="0"/>
          <w:numId w:val="4"/>
        </w:numPr>
      </w:pPr>
      <w:proofErr w:type="spellStart"/>
      <w:r>
        <w:t>Листинг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:</w:t>
      </w:r>
    </w:p>
    <w:p w:rsidR="00A556DD" w:rsidRDefault="001B438A">
      <w:pPr>
        <w:pStyle w:val="FencedCodepython"/>
      </w:pPr>
      <w:r>
        <w:br/>
        <w:t>import random</w:t>
      </w:r>
      <w:r>
        <w:br/>
        <w:t>import string</w:t>
      </w:r>
      <w:r>
        <w:br/>
      </w:r>
      <w:r>
        <w:br/>
        <w:t xml:space="preserve">def </w:t>
      </w:r>
      <w:proofErr w:type="spellStart"/>
      <w:r>
        <w:t>hex_key_generator</w:t>
      </w:r>
      <w:proofErr w:type="spellEnd"/>
      <w:r>
        <w:t>(text):</w:t>
      </w:r>
      <w:r>
        <w:br/>
        <w:t xml:space="preserve">    key = ''</w:t>
      </w:r>
      <w:r>
        <w:br/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(text)):</w:t>
      </w:r>
      <w:r>
        <w:br/>
        <w:t xml:space="preserve">        key += </w:t>
      </w:r>
      <w:proofErr w:type="spellStart"/>
      <w:r>
        <w:t>random.choice</w:t>
      </w:r>
      <w:proofErr w:type="spellEnd"/>
      <w:r>
        <w:t>(</w:t>
      </w:r>
      <w:proofErr w:type="spellStart"/>
      <w:r>
        <w:t>string.ascii_letters</w:t>
      </w:r>
      <w:proofErr w:type="spellEnd"/>
      <w:r>
        <w:t xml:space="preserve"> + </w:t>
      </w:r>
      <w:proofErr w:type="spellStart"/>
      <w:r>
        <w:t>string.digits</w:t>
      </w:r>
      <w:proofErr w:type="spellEnd"/>
      <w:r>
        <w:t>) # generation of a number for each character in the</w:t>
      </w:r>
      <w:r>
        <w:t xml:space="preserve"> text</w:t>
      </w:r>
      <w:r>
        <w:br/>
        <w:t xml:space="preserve">    return key</w:t>
      </w:r>
      <w:r>
        <w:br/>
      </w:r>
      <w:r>
        <w:br/>
        <w:t xml:space="preserve">def </w:t>
      </w:r>
      <w:proofErr w:type="spellStart"/>
      <w:r>
        <w:t>encrypt_decrypt</w:t>
      </w:r>
      <w:proofErr w:type="spellEnd"/>
      <w:r>
        <w:t>(text, key):</w:t>
      </w:r>
      <w:r>
        <w:br/>
        <w:t xml:space="preserve">    </w:t>
      </w:r>
      <w:proofErr w:type="spellStart"/>
      <w:r>
        <w:t>new_text</w:t>
      </w:r>
      <w:proofErr w:type="spellEnd"/>
      <w:r>
        <w:t xml:space="preserve"> = ''</w:t>
      </w:r>
      <w:r>
        <w:br/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(text)):</w:t>
      </w:r>
      <w:r>
        <w:br/>
        <w:t xml:space="preserve">        </w:t>
      </w:r>
      <w:proofErr w:type="spellStart"/>
      <w:r>
        <w:t>new_text</w:t>
      </w:r>
      <w:proofErr w:type="spellEnd"/>
      <w:r>
        <w:t xml:space="preserve"> += 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(text[</w:t>
      </w:r>
      <w:proofErr w:type="spellStart"/>
      <w:r>
        <w:t>i</w:t>
      </w:r>
      <w:proofErr w:type="spellEnd"/>
      <w:r>
        <w:t xml:space="preserve">]) ^ </w:t>
      </w:r>
      <w:proofErr w:type="spellStart"/>
      <w:r>
        <w:t>ord</w:t>
      </w:r>
      <w:proofErr w:type="spellEnd"/>
      <w:r>
        <w:t>(key[</w:t>
      </w:r>
      <w:proofErr w:type="spellStart"/>
      <w:r>
        <w:t>i</w:t>
      </w:r>
      <w:proofErr w:type="spellEnd"/>
      <w:r>
        <w:t xml:space="preserve"> % </w:t>
      </w:r>
      <w:proofErr w:type="spellStart"/>
      <w:r>
        <w:t>len</w:t>
      </w:r>
      <w:proofErr w:type="spellEnd"/>
      <w:r>
        <w:t>(key)]))</w:t>
      </w:r>
      <w:r>
        <w:br/>
        <w:t xml:space="preserve">    return </w:t>
      </w:r>
      <w:proofErr w:type="spellStart"/>
      <w:r>
        <w:t>new_text</w:t>
      </w:r>
      <w:proofErr w:type="spellEnd"/>
      <w:r>
        <w:br/>
      </w:r>
      <w:r>
        <w:br/>
        <w:t xml:space="preserve">t1 = 'С </w:t>
      </w:r>
      <w:proofErr w:type="spellStart"/>
      <w:r>
        <w:t>Новым</w:t>
      </w:r>
      <w:proofErr w:type="spellEnd"/>
      <w:r>
        <w:t xml:space="preserve"> </w:t>
      </w:r>
      <w:proofErr w:type="spellStart"/>
      <w:r>
        <w:t>Годом</w:t>
      </w:r>
      <w:proofErr w:type="spellEnd"/>
      <w:r>
        <w:t xml:space="preserve">, </w:t>
      </w:r>
      <w:proofErr w:type="spellStart"/>
      <w:r>
        <w:t>друзья</w:t>
      </w:r>
      <w:proofErr w:type="spellEnd"/>
      <w:r>
        <w:t>!'</w:t>
      </w:r>
      <w:r>
        <w:br/>
        <w:t xml:space="preserve">key = </w:t>
      </w:r>
      <w:proofErr w:type="spellStart"/>
      <w:r>
        <w:t>hex_key_generator</w:t>
      </w:r>
      <w:proofErr w:type="spellEnd"/>
      <w:r>
        <w:t>(t1)</w:t>
      </w:r>
      <w:r>
        <w:br/>
        <w:t xml:space="preserve">encrypt_t1 </w:t>
      </w:r>
      <w:r>
        <w:t xml:space="preserve">= </w:t>
      </w:r>
      <w:proofErr w:type="spellStart"/>
      <w:r>
        <w:t>encrypt_decrypt</w:t>
      </w:r>
      <w:proofErr w:type="spellEnd"/>
      <w:r>
        <w:t>(t1, key)</w:t>
      </w:r>
      <w:r>
        <w:br/>
        <w:t xml:space="preserve">decrypt_t1 = </w:t>
      </w:r>
      <w:proofErr w:type="spellStart"/>
      <w:r>
        <w:t>encrypt_decrypt</w:t>
      </w:r>
      <w:proofErr w:type="spellEnd"/>
      <w:r>
        <w:t>(encrypt_t1, key)</w:t>
      </w:r>
      <w:r>
        <w:br/>
      </w:r>
      <w:r>
        <w:br/>
        <w:t>t2 = '</w:t>
      </w:r>
      <w:proofErr w:type="spellStart"/>
      <w:r>
        <w:t>Сойти</w:t>
      </w:r>
      <w:proofErr w:type="spellEnd"/>
      <w:r>
        <w:t xml:space="preserve"> с </w:t>
      </w:r>
      <w:proofErr w:type="spellStart"/>
      <w:r>
        <w:t>ума</w:t>
      </w:r>
      <w:proofErr w:type="spellEnd"/>
      <w:r>
        <w:t xml:space="preserve"> </w:t>
      </w:r>
      <w:proofErr w:type="spellStart"/>
      <w:r>
        <w:t>давно</w:t>
      </w:r>
      <w:proofErr w:type="spellEnd"/>
      <w:r>
        <w:t xml:space="preserve"> </w:t>
      </w:r>
      <w:proofErr w:type="spellStart"/>
      <w:r>
        <w:t>пора</w:t>
      </w:r>
      <w:proofErr w:type="spellEnd"/>
      <w:r>
        <w:t>'</w:t>
      </w:r>
      <w:r>
        <w:br/>
        <w:t xml:space="preserve">encrypt_t2 = </w:t>
      </w:r>
      <w:proofErr w:type="spellStart"/>
      <w:r>
        <w:t>encrypt_decrypt</w:t>
      </w:r>
      <w:proofErr w:type="spellEnd"/>
      <w:r>
        <w:t>(t2, key)</w:t>
      </w:r>
      <w:r>
        <w:br/>
        <w:t xml:space="preserve">decrypt_t2 = </w:t>
      </w:r>
      <w:proofErr w:type="spellStart"/>
      <w:r>
        <w:t>encrypt_decrypt</w:t>
      </w:r>
      <w:proofErr w:type="spellEnd"/>
      <w:r>
        <w:t>(encrypt_t2, key)</w:t>
      </w:r>
      <w:r>
        <w:br/>
      </w:r>
      <w:r>
        <w:br/>
        <w:t>print('</w:t>
      </w:r>
      <w:proofErr w:type="spellStart"/>
      <w:r>
        <w:t>Открытый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: ', t1, "\</w:t>
      </w:r>
      <w:proofErr w:type="spellStart"/>
      <w:r>
        <w:t>nКлюч</w:t>
      </w:r>
      <w:proofErr w:type="spellEnd"/>
      <w:r>
        <w:t>: ", key, '\</w:t>
      </w:r>
      <w:proofErr w:type="spellStart"/>
      <w:r>
        <w:t>nШифротекст</w:t>
      </w:r>
      <w:proofErr w:type="spellEnd"/>
      <w:r>
        <w:t>: ', en</w:t>
      </w:r>
      <w:r>
        <w:t>crypt_t1, '\</w:t>
      </w:r>
      <w:proofErr w:type="spellStart"/>
      <w:r>
        <w:t>nИсходный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: ', decrypt_t1)</w:t>
      </w:r>
      <w:r>
        <w:br/>
        <w:t>print()</w:t>
      </w:r>
      <w:r>
        <w:br/>
        <w:t>print('</w:t>
      </w:r>
      <w:proofErr w:type="spellStart"/>
      <w:r>
        <w:t>Открытый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: ', t2, "\</w:t>
      </w:r>
      <w:proofErr w:type="spellStart"/>
      <w:r>
        <w:t>nКлюч</w:t>
      </w:r>
      <w:proofErr w:type="spellEnd"/>
      <w:r>
        <w:t>: ", key, '\</w:t>
      </w:r>
      <w:proofErr w:type="spellStart"/>
      <w:r>
        <w:t>nШифротекст</w:t>
      </w:r>
      <w:proofErr w:type="spellEnd"/>
      <w:r>
        <w:t>: ', encrypt_t2, '\</w:t>
      </w:r>
      <w:proofErr w:type="spellStart"/>
      <w:r>
        <w:t>nИсходный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: ', decrypt_t2)</w:t>
      </w:r>
      <w:r>
        <w:br/>
        <w:t>print()</w:t>
      </w:r>
      <w:r>
        <w:br/>
      </w:r>
      <w:r>
        <w:br/>
        <w:t xml:space="preserve">p = </w:t>
      </w:r>
      <w:proofErr w:type="spellStart"/>
      <w:r>
        <w:t>encrypt_decrypt</w:t>
      </w:r>
      <w:proofErr w:type="spellEnd"/>
      <w:r>
        <w:t>(encrypt_t2, encrypt_t1) #С1^C2</w:t>
      </w:r>
      <w:r>
        <w:br/>
        <w:t>print('</w:t>
      </w:r>
      <w:proofErr w:type="spellStart"/>
      <w:r>
        <w:t>Расшифровать</w:t>
      </w:r>
      <w:proofErr w:type="spellEnd"/>
      <w:r>
        <w:t xml:space="preserve"> </w:t>
      </w:r>
      <w:proofErr w:type="spellStart"/>
      <w:r>
        <w:t>второй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,</w:t>
      </w:r>
      <w:r>
        <w:t xml:space="preserve"> </w:t>
      </w:r>
      <w:proofErr w:type="spellStart"/>
      <w:r>
        <w:t>зная</w:t>
      </w:r>
      <w:proofErr w:type="spellEnd"/>
      <w:r>
        <w:t xml:space="preserve"> </w:t>
      </w:r>
      <w:proofErr w:type="spellStart"/>
      <w:r>
        <w:t>первый</w:t>
      </w:r>
      <w:proofErr w:type="spellEnd"/>
      <w:r>
        <w:t xml:space="preserve">: ', </w:t>
      </w:r>
      <w:proofErr w:type="spellStart"/>
      <w:r>
        <w:t>encrypt_decrypt</w:t>
      </w:r>
      <w:proofErr w:type="spellEnd"/>
      <w:r>
        <w:t>(t1, p))</w:t>
      </w:r>
      <w:r>
        <w:br/>
      </w:r>
      <w:r>
        <w:lastRenderedPageBreak/>
        <w:t>print('</w:t>
      </w:r>
      <w:proofErr w:type="spellStart"/>
      <w:r>
        <w:t>Расшифровать</w:t>
      </w:r>
      <w:proofErr w:type="spellEnd"/>
      <w:r>
        <w:t xml:space="preserve"> </w:t>
      </w:r>
      <w:proofErr w:type="spellStart"/>
      <w:r>
        <w:t>первый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, </w:t>
      </w:r>
      <w:proofErr w:type="spellStart"/>
      <w:r>
        <w:t>зная</w:t>
      </w:r>
      <w:proofErr w:type="spellEnd"/>
      <w:r>
        <w:t xml:space="preserve"> </w:t>
      </w:r>
      <w:proofErr w:type="spellStart"/>
      <w:r>
        <w:t>второй</w:t>
      </w:r>
      <w:proofErr w:type="spellEnd"/>
      <w:r>
        <w:t xml:space="preserve">: ', </w:t>
      </w:r>
      <w:proofErr w:type="spellStart"/>
      <w:r>
        <w:t>encrypt_decrypt</w:t>
      </w:r>
      <w:proofErr w:type="spellEnd"/>
      <w:r>
        <w:t>(t2, p))</w:t>
      </w:r>
      <w:r>
        <w:br/>
      </w:r>
    </w:p>
    <w:p w:rsidR="00A556DD" w:rsidRDefault="001B438A">
      <w:pPr>
        <w:pStyle w:val="1"/>
        <w:rPr>
          <w:b w:val="0"/>
        </w:rPr>
      </w:pPr>
      <w:proofErr w:type="spellStart"/>
      <w:r>
        <w:rPr>
          <w:b w:val="0"/>
        </w:rPr>
        <w:t>Ответы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на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контрольные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вопросы</w:t>
      </w:r>
      <w:proofErr w:type="spellEnd"/>
    </w:p>
    <w:p w:rsidR="00A556DD" w:rsidRPr="001B438A" w:rsidRDefault="001B438A">
      <w:pPr>
        <w:numPr>
          <w:ilvl w:val="0"/>
          <w:numId w:val="5"/>
        </w:numPr>
        <w:rPr>
          <w:lang w:val="ru-RU"/>
        </w:rPr>
      </w:pPr>
      <w:r w:rsidRPr="001B438A">
        <w:rPr>
          <w:lang w:val="ru-RU"/>
        </w:rPr>
        <w:t>Для определения другого текста ($</w:t>
      </w:r>
      <w:r>
        <w:t>P</w:t>
      </w:r>
      <w:r w:rsidRPr="001B438A">
        <w:rPr>
          <w:lang w:val="ru-RU"/>
        </w:rPr>
        <w:t>_2$) можно просто взять зашифрованные тексты $</w:t>
      </w:r>
      <w:r>
        <w:t>C</w:t>
      </w:r>
      <w:r w:rsidRPr="001B438A">
        <w:rPr>
          <w:lang w:val="ru-RU"/>
        </w:rPr>
        <w:t xml:space="preserve">_1 ⊕ </w:t>
      </w:r>
      <w:r>
        <w:t>C</w:t>
      </w:r>
      <w:r w:rsidRPr="001B438A">
        <w:rPr>
          <w:lang w:val="ru-RU"/>
        </w:rPr>
        <w:t xml:space="preserve">_2$, далее применить </w:t>
      </w:r>
      <w:r>
        <w:t>XO</w:t>
      </w:r>
      <w:r>
        <w:t>R</w:t>
      </w:r>
      <w:r w:rsidRPr="001B438A">
        <w:rPr>
          <w:lang w:val="ru-RU"/>
        </w:rPr>
        <w:t xml:space="preserve"> к ним и к известному тексту: $</w:t>
      </w:r>
      <w:r>
        <w:t>C</w:t>
      </w:r>
      <w:r w:rsidRPr="001B438A">
        <w:rPr>
          <w:lang w:val="ru-RU"/>
        </w:rPr>
        <w:t xml:space="preserve">_1 ⊕ </w:t>
      </w:r>
      <w:r>
        <w:t>C</w:t>
      </w:r>
      <w:r w:rsidRPr="001B438A">
        <w:rPr>
          <w:lang w:val="ru-RU"/>
        </w:rPr>
        <w:t xml:space="preserve">_2 ⊕ </w:t>
      </w:r>
      <w:r>
        <w:t>P</w:t>
      </w:r>
      <w:r w:rsidRPr="001B438A">
        <w:rPr>
          <w:lang w:val="ru-RU"/>
        </w:rPr>
        <w:t xml:space="preserve">_1 = </w:t>
      </w:r>
      <w:r>
        <w:t>P</w:t>
      </w:r>
      <w:r w:rsidRPr="001B438A">
        <w:rPr>
          <w:lang w:val="ru-RU"/>
        </w:rPr>
        <w:t>_2$.</w:t>
      </w:r>
    </w:p>
    <w:p w:rsidR="00A556DD" w:rsidRPr="001B438A" w:rsidRDefault="001B438A">
      <w:pPr>
        <w:numPr>
          <w:ilvl w:val="0"/>
          <w:numId w:val="5"/>
        </w:numPr>
        <w:rPr>
          <w:lang w:val="ru-RU"/>
        </w:rPr>
      </w:pPr>
      <w:r w:rsidRPr="001B438A">
        <w:rPr>
          <w:lang w:val="ru-RU"/>
        </w:rPr>
        <w:t>При повторном использовании ключа мы получим дешифрованный текст.</w:t>
      </w:r>
    </w:p>
    <w:p w:rsidR="00A556DD" w:rsidRPr="001B438A" w:rsidRDefault="001B438A">
      <w:pPr>
        <w:numPr>
          <w:ilvl w:val="0"/>
          <w:numId w:val="5"/>
        </w:numPr>
        <w:rPr>
          <w:lang w:val="ru-RU"/>
        </w:rPr>
      </w:pPr>
      <w:r w:rsidRPr="001B438A">
        <w:rPr>
          <w:lang w:val="ru-RU"/>
        </w:rPr>
        <w:t xml:space="preserve">Режим шифрования однократного гаммирования одним ключом двух открытых текстов осуществляется путем </w:t>
      </w:r>
      <w:r>
        <w:t>XOR</w:t>
      </w:r>
      <w:r w:rsidRPr="001B438A">
        <w:rPr>
          <w:lang w:val="ru-RU"/>
        </w:rPr>
        <w:t>-</w:t>
      </w:r>
      <w:proofErr w:type="spellStart"/>
      <w:r w:rsidRPr="001B438A">
        <w:rPr>
          <w:lang w:val="ru-RU"/>
        </w:rPr>
        <w:t>ирования</w:t>
      </w:r>
      <w:proofErr w:type="spellEnd"/>
      <w:r w:rsidRPr="001B438A">
        <w:rPr>
          <w:lang w:val="ru-RU"/>
        </w:rPr>
        <w:t xml:space="preserve"> каждого бита первого т</w:t>
      </w:r>
      <w:r w:rsidRPr="001B438A">
        <w:rPr>
          <w:lang w:val="ru-RU"/>
        </w:rPr>
        <w:t>екста с соответствующим битом ключа или второго текста.</w:t>
      </w:r>
    </w:p>
    <w:p w:rsidR="00A556DD" w:rsidRPr="001B438A" w:rsidRDefault="001B438A">
      <w:pPr>
        <w:numPr>
          <w:ilvl w:val="0"/>
          <w:numId w:val="5"/>
        </w:numPr>
        <w:rPr>
          <w:lang w:val="ru-RU"/>
        </w:rPr>
      </w:pPr>
      <w:r w:rsidRPr="001B438A">
        <w:rPr>
          <w:lang w:val="ru-RU"/>
        </w:rPr>
        <w:t>Недостатки шифрования одним ключом двух открытых текстов включают возможность раскрытия ключа или текстов при известном открытом тексте.</w:t>
      </w:r>
    </w:p>
    <w:p w:rsidR="00A556DD" w:rsidRPr="001B438A" w:rsidRDefault="001B438A">
      <w:pPr>
        <w:numPr>
          <w:ilvl w:val="0"/>
          <w:numId w:val="5"/>
        </w:numPr>
        <w:rPr>
          <w:lang w:val="ru-RU"/>
        </w:rPr>
      </w:pPr>
      <w:r w:rsidRPr="001B438A">
        <w:rPr>
          <w:lang w:val="ru-RU"/>
        </w:rPr>
        <w:t>Преимущества шифрования одним ключом двух открытых текстов вклю</w:t>
      </w:r>
      <w:r w:rsidRPr="001B438A">
        <w:rPr>
          <w:lang w:val="ru-RU"/>
        </w:rPr>
        <w:t>чают использование одного ключа для зашифрования нескольких сообщений без необходимости создания нового ключа и выделения на него памяти.</w:t>
      </w:r>
    </w:p>
    <w:p w:rsidR="00A556DD" w:rsidRPr="001B438A" w:rsidRDefault="001B438A">
      <w:pPr>
        <w:pStyle w:val="1"/>
        <w:rPr>
          <w:b w:val="0"/>
          <w:lang w:val="ru-RU"/>
        </w:rPr>
      </w:pPr>
      <w:r w:rsidRPr="001B438A">
        <w:rPr>
          <w:b w:val="0"/>
          <w:lang w:val="ru-RU"/>
        </w:rPr>
        <w:t>Вывод</w:t>
      </w:r>
    </w:p>
    <w:p w:rsidR="00A556DD" w:rsidRPr="001B438A" w:rsidRDefault="001B438A">
      <w:pPr>
        <w:rPr>
          <w:lang w:val="ru-RU"/>
        </w:rPr>
      </w:pPr>
      <w:r w:rsidRPr="001B438A">
        <w:rPr>
          <w:lang w:val="ru-RU"/>
        </w:rPr>
        <w:t xml:space="preserve">Приобрела навыки применения режима однократного гаммирования на примере кодирования различных исходных </w:t>
      </w:r>
      <w:r w:rsidRPr="001B438A">
        <w:rPr>
          <w:lang w:val="ru-RU"/>
        </w:rPr>
        <w:t>текстов одним ключом.</w:t>
      </w:r>
    </w:p>
    <w:p w:rsidR="00A556DD" w:rsidRDefault="001B438A">
      <w:pPr>
        <w:pStyle w:val="1"/>
        <w:rPr>
          <w:b w:val="0"/>
        </w:rPr>
      </w:pPr>
      <w:proofErr w:type="spellStart"/>
      <w:r>
        <w:rPr>
          <w:b w:val="0"/>
        </w:rPr>
        <w:t>Библиография</w:t>
      </w:r>
      <w:proofErr w:type="spellEnd"/>
    </w:p>
    <w:p w:rsidR="00A556DD" w:rsidRDefault="001B438A">
      <w:pPr>
        <w:numPr>
          <w:ilvl w:val="0"/>
          <w:numId w:val="6"/>
        </w:numPr>
      </w:pPr>
      <w:r>
        <w:t>https://www.youtube.com/watch?v=tAjBULW_OjQ</w:t>
      </w:r>
    </w:p>
    <w:p w:rsidR="00A556DD" w:rsidRDefault="001B438A">
      <w:pPr>
        <w:numPr>
          <w:ilvl w:val="0"/>
          <w:numId w:val="6"/>
        </w:numPr>
      </w:pPr>
      <w:r>
        <w:t>https://bugtraq.ru/library/books/crypto/chapter7/</w:t>
      </w:r>
    </w:p>
    <w:p w:rsidR="00A556DD" w:rsidRDefault="001B438A">
      <w:pPr>
        <w:numPr>
          <w:ilvl w:val="0"/>
          <w:numId w:val="6"/>
        </w:numPr>
      </w:pPr>
      <w:r>
        <w:t>https://xakep.ru/2019/07/18/crypto-xor/</w:t>
      </w:r>
    </w:p>
    <w:sectPr w:rsidR="00A556DD">
      <w:pgSz w:w="12240" w:h="15840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4A7629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C05E4D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1363D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485B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94E5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42D5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94A0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B67E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13482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00C938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FBCC106">
      <w:start w:val="1"/>
      <w:numFmt w:val="decimal"/>
      <w:lvlText w:val=""/>
      <w:lvlJc w:val="left"/>
    </w:lvl>
    <w:lvl w:ilvl="2" w:tplc="7F705556">
      <w:start w:val="1"/>
      <w:numFmt w:val="decimal"/>
      <w:lvlText w:val=""/>
      <w:lvlJc w:val="left"/>
    </w:lvl>
    <w:lvl w:ilvl="3" w:tplc="21E0FC96">
      <w:start w:val="1"/>
      <w:numFmt w:val="decimal"/>
      <w:lvlText w:val=""/>
      <w:lvlJc w:val="left"/>
    </w:lvl>
    <w:lvl w:ilvl="4" w:tplc="8E3C4108">
      <w:start w:val="1"/>
      <w:numFmt w:val="decimal"/>
      <w:lvlText w:val=""/>
      <w:lvlJc w:val="left"/>
    </w:lvl>
    <w:lvl w:ilvl="5" w:tplc="1BA62C3E">
      <w:start w:val="1"/>
      <w:numFmt w:val="decimal"/>
      <w:lvlText w:val=""/>
      <w:lvlJc w:val="left"/>
    </w:lvl>
    <w:lvl w:ilvl="6" w:tplc="D3DE8588">
      <w:start w:val="1"/>
      <w:numFmt w:val="decimal"/>
      <w:lvlText w:val=""/>
      <w:lvlJc w:val="left"/>
    </w:lvl>
    <w:lvl w:ilvl="7" w:tplc="39549EF6">
      <w:start w:val="1"/>
      <w:numFmt w:val="decimal"/>
      <w:lvlText w:val=""/>
      <w:lvlJc w:val="left"/>
    </w:lvl>
    <w:lvl w:ilvl="8" w:tplc="D228F3F2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6EFE9D22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7729648">
      <w:start w:val="1"/>
      <w:numFmt w:val="decimal"/>
      <w:lvlText w:val=""/>
      <w:lvlJc w:val="left"/>
    </w:lvl>
    <w:lvl w:ilvl="2" w:tplc="B8E0FD18">
      <w:start w:val="1"/>
      <w:numFmt w:val="decimal"/>
      <w:lvlText w:val=""/>
      <w:lvlJc w:val="left"/>
    </w:lvl>
    <w:lvl w:ilvl="3" w:tplc="2A0C7980">
      <w:start w:val="1"/>
      <w:numFmt w:val="decimal"/>
      <w:lvlText w:val=""/>
      <w:lvlJc w:val="left"/>
    </w:lvl>
    <w:lvl w:ilvl="4" w:tplc="8146D880">
      <w:start w:val="1"/>
      <w:numFmt w:val="decimal"/>
      <w:lvlText w:val=""/>
      <w:lvlJc w:val="left"/>
    </w:lvl>
    <w:lvl w:ilvl="5" w:tplc="2A7079CA">
      <w:start w:val="1"/>
      <w:numFmt w:val="decimal"/>
      <w:lvlText w:val=""/>
      <w:lvlJc w:val="left"/>
    </w:lvl>
    <w:lvl w:ilvl="6" w:tplc="9F9A686A">
      <w:start w:val="1"/>
      <w:numFmt w:val="decimal"/>
      <w:lvlText w:val=""/>
      <w:lvlJc w:val="left"/>
    </w:lvl>
    <w:lvl w:ilvl="7" w:tplc="3D08A69A">
      <w:start w:val="1"/>
      <w:numFmt w:val="decimal"/>
      <w:lvlText w:val=""/>
      <w:lvlJc w:val="left"/>
    </w:lvl>
    <w:lvl w:ilvl="8" w:tplc="0B1ECB0E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2CBCA7A4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3CE304C">
      <w:start w:val="1"/>
      <w:numFmt w:val="decimal"/>
      <w:lvlText w:val=""/>
      <w:lvlJc w:val="left"/>
    </w:lvl>
    <w:lvl w:ilvl="2" w:tplc="62083502">
      <w:start w:val="1"/>
      <w:numFmt w:val="decimal"/>
      <w:lvlText w:val=""/>
      <w:lvlJc w:val="left"/>
    </w:lvl>
    <w:lvl w:ilvl="3" w:tplc="FC48106C">
      <w:start w:val="1"/>
      <w:numFmt w:val="decimal"/>
      <w:lvlText w:val=""/>
      <w:lvlJc w:val="left"/>
    </w:lvl>
    <w:lvl w:ilvl="4" w:tplc="7FF2D83C">
      <w:start w:val="1"/>
      <w:numFmt w:val="decimal"/>
      <w:lvlText w:val=""/>
      <w:lvlJc w:val="left"/>
    </w:lvl>
    <w:lvl w:ilvl="5" w:tplc="FA8EBCEA">
      <w:start w:val="1"/>
      <w:numFmt w:val="decimal"/>
      <w:lvlText w:val=""/>
      <w:lvlJc w:val="left"/>
    </w:lvl>
    <w:lvl w:ilvl="6" w:tplc="0CB623F2">
      <w:start w:val="1"/>
      <w:numFmt w:val="decimal"/>
      <w:lvlText w:val=""/>
      <w:lvlJc w:val="left"/>
    </w:lvl>
    <w:lvl w:ilvl="7" w:tplc="5A9C93EA">
      <w:start w:val="1"/>
      <w:numFmt w:val="decimal"/>
      <w:lvlText w:val=""/>
      <w:lvlJc w:val="left"/>
    </w:lvl>
    <w:lvl w:ilvl="8" w:tplc="0BF65F76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D188E1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32FE3A">
      <w:start w:val="1"/>
      <w:numFmt w:val="decimal"/>
      <w:lvlText w:val=""/>
      <w:lvlJc w:val="left"/>
    </w:lvl>
    <w:lvl w:ilvl="2" w:tplc="AE4046DE">
      <w:start w:val="1"/>
      <w:numFmt w:val="decimal"/>
      <w:lvlText w:val=""/>
      <w:lvlJc w:val="left"/>
    </w:lvl>
    <w:lvl w:ilvl="3" w:tplc="280A6EA4">
      <w:start w:val="1"/>
      <w:numFmt w:val="decimal"/>
      <w:lvlText w:val=""/>
      <w:lvlJc w:val="left"/>
    </w:lvl>
    <w:lvl w:ilvl="4" w:tplc="2736B654">
      <w:start w:val="1"/>
      <w:numFmt w:val="decimal"/>
      <w:lvlText w:val=""/>
      <w:lvlJc w:val="left"/>
    </w:lvl>
    <w:lvl w:ilvl="5" w:tplc="4798E108">
      <w:start w:val="1"/>
      <w:numFmt w:val="decimal"/>
      <w:lvlText w:val=""/>
      <w:lvlJc w:val="left"/>
    </w:lvl>
    <w:lvl w:ilvl="6" w:tplc="A1A4A738">
      <w:start w:val="1"/>
      <w:numFmt w:val="decimal"/>
      <w:lvlText w:val=""/>
      <w:lvlJc w:val="left"/>
    </w:lvl>
    <w:lvl w:ilvl="7" w:tplc="8D92B8F2">
      <w:start w:val="1"/>
      <w:numFmt w:val="decimal"/>
      <w:lvlText w:val=""/>
      <w:lvlJc w:val="left"/>
    </w:lvl>
    <w:lvl w:ilvl="8" w:tplc="9E129594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57BC59AC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6F4403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B2B0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883F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C694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F4D8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1EBB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B7E6D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8434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6DD"/>
    <w:rsid w:val="001B438A"/>
    <w:rsid w:val="00A5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F5C809E0-CCCE-4051-A55A-FAF43888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5BCE"/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encedCodepython">
    <w:name w:val="FencedCode.python"/>
    <w:pPr>
      <w:shd w:val="solid" w:color="E2E2E2" w:fill="auto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images/2.png" TargetMode="External"/><Relationship Id="rId5" Type="http://schemas.openxmlformats.org/officeDocument/2006/relationships/image" Target="images/1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928</Words>
  <Characters>5291</Characters>
  <Application>Microsoft Office Word</Application>
  <DocSecurity>0</DocSecurity>
  <Lines>44</Lines>
  <Paragraphs>12</Paragraphs>
  <ScaleCrop>false</ScaleCrop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 Зайцева</cp:lastModifiedBy>
  <cp:revision>1</cp:revision>
  <dcterms:created xsi:type="dcterms:W3CDTF">2024-10-25T22:50:00Z</dcterms:created>
  <dcterms:modified xsi:type="dcterms:W3CDTF">2024-10-25T22:50:00Z</dcterms:modified>
</cp:coreProperties>
</file>